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AA8B68" w14:textId="77777777" w:rsidR="00CD43B5" w:rsidRDefault="00CD43B5" w:rsidP="00A06D08">
      <w:pPr>
        <w:widowControl w:val="0"/>
        <w:autoSpaceDE w:val="0"/>
        <w:autoSpaceDN w:val="0"/>
        <w:adjustRightInd w:val="0"/>
        <w:spacing w:after="240" w:line="440" w:lineRule="atLeast"/>
        <w:outlineLvl w:val="0"/>
        <w:rPr>
          <w:rFonts w:ascii="MS Mincho" w:eastAsia="MS Mincho" w:hAnsi="MS Mincho" w:cs="MS Mincho"/>
          <w:sz w:val="38"/>
          <w:szCs w:val="38"/>
        </w:rPr>
      </w:pPr>
      <w:r>
        <w:rPr>
          <w:rFonts w:ascii="Times" w:hAnsi="Times" w:cs="Times"/>
          <w:sz w:val="38"/>
          <w:szCs w:val="38"/>
        </w:rPr>
        <w:t>Ki-67 Digital Image Analysis: Reliability and Variability</w:t>
      </w:r>
      <w:r>
        <w:rPr>
          <w:rFonts w:ascii="MS Mincho" w:eastAsia="MS Mincho" w:hAnsi="MS Mincho" w:cs="MS Mincho"/>
          <w:sz w:val="38"/>
          <w:szCs w:val="38"/>
        </w:rPr>
        <w:t> </w:t>
      </w:r>
    </w:p>
    <w:p w14:paraId="57B2C350" w14:textId="77777777" w:rsidR="00CD43B5" w:rsidRDefault="00CD43B5" w:rsidP="00CD43B5">
      <w:pPr>
        <w:widowControl w:val="0"/>
        <w:autoSpaceDE w:val="0"/>
        <w:autoSpaceDN w:val="0"/>
        <w:adjustRightInd w:val="0"/>
        <w:spacing w:after="240" w:line="440" w:lineRule="atLeast"/>
        <w:rPr>
          <w:rFonts w:ascii="Times" w:hAnsi="Times" w:cs="Times"/>
        </w:rPr>
      </w:pPr>
      <w:r>
        <w:rPr>
          <w:rFonts w:ascii="Times" w:hAnsi="Times" w:cs="Times"/>
          <w:sz w:val="26"/>
          <w:szCs w:val="26"/>
        </w:rPr>
        <w:t>Peiqi Wang</w:t>
      </w:r>
      <w:r>
        <w:rPr>
          <w:rFonts w:ascii="Times" w:hAnsi="Times" w:cs="Times"/>
          <w:position w:val="10"/>
          <w:sz w:val="18"/>
          <w:szCs w:val="18"/>
        </w:rPr>
        <w:t>a</w:t>
      </w:r>
      <w:r>
        <w:rPr>
          <w:rFonts w:ascii="Times" w:hAnsi="Times" w:cs="Times"/>
          <w:sz w:val="26"/>
          <w:szCs w:val="26"/>
        </w:rPr>
        <w:t>, Tian Yu Liu</w:t>
      </w:r>
      <w:r>
        <w:rPr>
          <w:rFonts w:ascii="Times" w:hAnsi="Times" w:cs="Times"/>
          <w:position w:val="10"/>
          <w:sz w:val="18"/>
          <w:szCs w:val="18"/>
        </w:rPr>
        <w:t>b</w:t>
      </w:r>
      <w:r>
        <w:rPr>
          <w:rFonts w:ascii="Times" w:hAnsi="Times" w:cs="Times"/>
          <w:sz w:val="26"/>
          <w:szCs w:val="26"/>
        </w:rPr>
        <w:t>, Willa Shi</w:t>
      </w:r>
      <w:r>
        <w:rPr>
          <w:rFonts w:ascii="Times" w:hAnsi="Times" w:cs="Times"/>
          <w:position w:val="10"/>
          <w:sz w:val="18"/>
          <w:szCs w:val="18"/>
        </w:rPr>
        <w:t>c</w:t>
      </w:r>
      <w:r>
        <w:rPr>
          <w:rFonts w:ascii="Times" w:hAnsi="Times" w:cs="Times"/>
          <w:sz w:val="26"/>
          <w:szCs w:val="26"/>
        </w:rPr>
        <w:t xml:space="preserve">, </w:t>
      </w:r>
      <w:proofErr w:type="spellStart"/>
      <w:r>
        <w:rPr>
          <w:rFonts w:ascii="Times" w:hAnsi="Times" w:cs="Times"/>
          <w:sz w:val="26"/>
          <w:szCs w:val="26"/>
        </w:rPr>
        <w:t>Sehrish</w:t>
      </w:r>
      <w:proofErr w:type="spellEnd"/>
      <w:r>
        <w:rPr>
          <w:rFonts w:ascii="Times" w:hAnsi="Times" w:cs="Times"/>
          <w:sz w:val="26"/>
          <w:szCs w:val="26"/>
        </w:rPr>
        <w:t xml:space="preserve"> Butt</w:t>
      </w:r>
      <w:r>
        <w:rPr>
          <w:rFonts w:ascii="Times" w:hAnsi="Times" w:cs="Times"/>
          <w:position w:val="10"/>
          <w:sz w:val="18"/>
          <w:szCs w:val="18"/>
        </w:rPr>
        <w:t>d</w:t>
      </w:r>
      <w:r>
        <w:rPr>
          <w:rFonts w:ascii="Times" w:hAnsi="Times" w:cs="Times"/>
          <w:sz w:val="26"/>
          <w:szCs w:val="26"/>
        </w:rPr>
        <w:t>, Trevor McKee</w:t>
      </w:r>
      <w:r>
        <w:rPr>
          <w:rFonts w:ascii="Times" w:hAnsi="Times" w:cs="Times"/>
          <w:position w:val="10"/>
          <w:sz w:val="18"/>
          <w:szCs w:val="18"/>
        </w:rPr>
        <w:t>d</w:t>
      </w:r>
      <w:r>
        <w:rPr>
          <w:rFonts w:ascii="Times" w:hAnsi="Times" w:cs="Times"/>
          <w:sz w:val="26"/>
          <w:szCs w:val="26"/>
        </w:rPr>
        <w:t xml:space="preserve">, </w:t>
      </w:r>
      <w:proofErr w:type="spellStart"/>
      <w:r>
        <w:rPr>
          <w:rFonts w:ascii="Times" w:hAnsi="Times" w:cs="Times"/>
          <w:sz w:val="26"/>
          <w:szCs w:val="26"/>
        </w:rPr>
        <w:t>Fei-Fei</w:t>
      </w:r>
      <w:proofErr w:type="spellEnd"/>
      <w:r>
        <w:rPr>
          <w:rFonts w:ascii="Times" w:hAnsi="Times" w:cs="Times"/>
          <w:sz w:val="26"/>
          <w:szCs w:val="26"/>
        </w:rPr>
        <w:t xml:space="preserve"> Liu</w:t>
      </w:r>
      <w:proofErr w:type="spellStart"/>
      <w:r>
        <w:rPr>
          <w:rFonts w:ascii="Times" w:hAnsi="Times" w:cs="Times"/>
          <w:position w:val="10"/>
          <w:sz w:val="18"/>
          <w:szCs w:val="18"/>
        </w:rPr>
        <w:t>a,c</w:t>
      </w:r>
      <w:proofErr w:type="spellEnd"/>
      <w:r>
        <w:rPr>
          <w:rFonts w:ascii="Times" w:hAnsi="Times" w:cs="Times"/>
          <w:sz w:val="26"/>
          <w:szCs w:val="26"/>
        </w:rPr>
        <w:t>, Naomi A. Miller</w:t>
      </w:r>
      <w:r>
        <w:rPr>
          <w:rFonts w:ascii="Times" w:hAnsi="Times" w:cs="Times"/>
          <w:position w:val="10"/>
          <w:sz w:val="18"/>
          <w:szCs w:val="18"/>
        </w:rPr>
        <w:t>c</w:t>
      </w:r>
      <w:r>
        <w:rPr>
          <w:rFonts w:ascii="Times" w:hAnsi="Times" w:cs="Times"/>
          <w:sz w:val="26"/>
          <w:szCs w:val="26"/>
        </w:rPr>
        <w:t xml:space="preserve">, </w:t>
      </w:r>
      <w:proofErr w:type="spellStart"/>
      <w:r>
        <w:rPr>
          <w:rFonts w:ascii="Times" w:hAnsi="Times" w:cs="Times"/>
          <w:sz w:val="26"/>
          <w:szCs w:val="26"/>
        </w:rPr>
        <w:t>Adewunmi</w:t>
      </w:r>
      <w:proofErr w:type="spellEnd"/>
      <w:r>
        <w:rPr>
          <w:rFonts w:ascii="Times" w:hAnsi="Times" w:cs="Times"/>
          <w:sz w:val="26"/>
          <w:szCs w:val="26"/>
        </w:rPr>
        <w:t xml:space="preserve"> </w:t>
      </w:r>
      <w:proofErr w:type="spellStart"/>
      <w:r>
        <w:rPr>
          <w:rFonts w:ascii="Times" w:hAnsi="Times" w:cs="Times"/>
          <w:sz w:val="26"/>
          <w:szCs w:val="26"/>
        </w:rPr>
        <w:t>Adeoye</w:t>
      </w:r>
      <w:proofErr w:type="spellEnd"/>
      <w:r>
        <w:rPr>
          <w:rFonts w:ascii="Times" w:hAnsi="Times" w:cs="Times"/>
          <w:position w:val="10"/>
          <w:sz w:val="18"/>
          <w:szCs w:val="18"/>
        </w:rPr>
        <w:t>c</w:t>
      </w:r>
      <w:r>
        <w:rPr>
          <w:rFonts w:ascii="Times" w:hAnsi="Times" w:cs="Times"/>
          <w:sz w:val="26"/>
          <w:szCs w:val="26"/>
        </w:rPr>
        <w:t xml:space="preserve">, David </w:t>
      </w:r>
      <w:proofErr w:type="spellStart"/>
      <w:r>
        <w:rPr>
          <w:rFonts w:ascii="Times" w:hAnsi="Times" w:cs="Times"/>
          <w:sz w:val="26"/>
          <w:szCs w:val="26"/>
        </w:rPr>
        <w:t>McCready</w:t>
      </w:r>
      <w:proofErr w:type="spellEnd"/>
      <w:r>
        <w:rPr>
          <w:rFonts w:ascii="Times" w:hAnsi="Times" w:cs="Times"/>
          <w:position w:val="10"/>
          <w:sz w:val="18"/>
          <w:szCs w:val="18"/>
        </w:rPr>
        <w:t>c</w:t>
      </w:r>
      <w:r>
        <w:rPr>
          <w:rFonts w:ascii="Times" w:hAnsi="Times" w:cs="Times"/>
          <w:sz w:val="26"/>
          <w:szCs w:val="26"/>
        </w:rPr>
        <w:t xml:space="preserve">, Anthony </w:t>
      </w:r>
      <w:proofErr w:type="spellStart"/>
      <w:r>
        <w:rPr>
          <w:rFonts w:ascii="Times" w:hAnsi="Times" w:cs="Times"/>
          <w:sz w:val="26"/>
          <w:szCs w:val="26"/>
        </w:rPr>
        <w:t>Fyles</w:t>
      </w:r>
      <w:proofErr w:type="spellEnd"/>
      <w:r>
        <w:rPr>
          <w:rFonts w:ascii="Times" w:hAnsi="Times" w:cs="Times"/>
          <w:position w:val="10"/>
          <w:sz w:val="18"/>
          <w:szCs w:val="18"/>
        </w:rPr>
        <w:t>c</w:t>
      </w:r>
      <w:r>
        <w:rPr>
          <w:rFonts w:ascii="Times" w:hAnsi="Times" w:cs="Times"/>
          <w:sz w:val="26"/>
          <w:szCs w:val="26"/>
        </w:rPr>
        <w:t>, Susan J. Done</w:t>
      </w:r>
      <w:proofErr w:type="spellStart"/>
      <w:r>
        <w:rPr>
          <w:rFonts w:ascii="Times" w:hAnsi="Times" w:cs="Times"/>
          <w:position w:val="10"/>
          <w:sz w:val="18"/>
          <w:szCs w:val="18"/>
        </w:rPr>
        <w:t>a,c</w:t>
      </w:r>
      <w:proofErr w:type="spellEnd"/>
      <w:r>
        <w:rPr>
          <w:rFonts w:ascii="Times" w:hAnsi="Times" w:cs="Times"/>
          <w:position w:val="10"/>
          <w:sz w:val="18"/>
          <w:szCs w:val="18"/>
        </w:rPr>
        <w:t>,</w:t>
      </w:r>
      <w:r>
        <w:rPr>
          <w:rFonts w:ascii="MS Mincho" w:eastAsia="MS Mincho" w:hAnsi="MS Mincho" w:cs="MS Mincho"/>
          <w:position w:val="10"/>
          <w:sz w:val="18"/>
          <w:szCs w:val="18"/>
        </w:rPr>
        <w:t>∗</w:t>
      </w:r>
      <w:r>
        <w:rPr>
          <w:rFonts w:ascii="Times" w:hAnsi="Times" w:cs="Times"/>
          <w:position w:val="10"/>
          <w:sz w:val="18"/>
          <w:szCs w:val="18"/>
        </w:rPr>
        <w:t xml:space="preserve"> </w:t>
      </w:r>
    </w:p>
    <w:p w14:paraId="7FFBA62E" w14:textId="77777777" w:rsidR="00CD43B5" w:rsidRDefault="00CD43B5" w:rsidP="00CD43B5">
      <w:pPr>
        <w:widowControl w:val="0"/>
        <w:autoSpaceDE w:val="0"/>
        <w:autoSpaceDN w:val="0"/>
        <w:adjustRightInd w:val="0"/>
        <w:spacing w:after="240" w:line="180" w:lineRule="atLeast"/>
        <w:rPr>
          <w:rFonts w:ascii="Times" w:hAnsi="Times" w:cs="Times"/>
        </w:rPr>
      </w:pPr>
      <w:r>
        <w:rPr>
          <w:rFonts w:ascii="Times" w:hAnsi="Times" w:cs="Times"/>
          <w:i/>
          <w:iCs/>
          <w:position w:val="8"/>
          <w:sz w:val="16"/>
          <w:szCs w:val="16"/>
        </w:rPr>
        <w:t>a</w:t>
      </w:r>
      <w:r>
        <w:rPr>
          <w:rFonts w:ascii="Times" w:hAnsi="Times" w:cs="Times"/>
          <w:i/>
          <w:iCs/>
          <w:sz w:val="22"/>
          <w:szCs w:val="22"/>
        </w:rPr>
        <w:t xml:space="preserve">Department of Medical Biophysics, University of Toronto, Canada </w:t>
      </w:r>
      <w:r>
        <w:rPr>
          <w:rFonts w:ascii="Times" w:hAnsi="Times" w:cs="Times"/>
          <w:i/>
          <w:iCs/>
          <w:position w:val="8"/>
          <w:sz w:val="16"/>
          <w:szCs w:val="16"/>
        </w:rPr>
        <w:t>b</w:t>
      </w:r>
      <w:r>
        <w:rPr>
          <w:rFonts w:ascii="Times" w:hAnsi="Times" w:cs="Times"/>
          <w:i/>
          <w:iCs/>
          <w:sz w:val="22"/>
          <w:szCs w:val="22"/>
        </w:rPr>
        <w:t xml:space="preserve">Faculty of Music, University of Toronto, ON, Canada </w:t>
      </w:r>
      <w:r>
        <w:rPr>
          <w:rFonts w:ascii="Times" w:hAnsi="Times" w:cs="Times"/>
          <w:i/>
          <w:iCs/>
          <w:position w:val="8"/>
          <w:sz w:val="16"/>
          <w:szCs w:val="16"/>
        </w:rPr>
        <w:t>c</w:t>
      </w:r>
      <w:r>
        <w:rPr>
          <w:rFonts w:ascii="Times" w:hAnsi="Times" w:cs="Times"/>
          <w:i/>
          <w:iCs/>
          <w:sz w:val="22"/>
          <w:szCs w:val="22"/>
        </w:rPr>
        <w:t>Princess Margaret Cancer Centre, Canada</w:t>
      </w:r>
      <w:r>
        <w:rPr>
          <w:rFonts w:ascii="MS Mincho" w:eastAsia="MS Mincho" w:hAnsi="MS Mincho" w:cs="MS Mincho"/>
          <w:i/>
          <w:iCs/>
          <w:sz w:val="22"/>
          <w:szCs w:val="22"/>
        </w:rPr>
        <w:t> </w:t>
      </w:r>
      <w:r>
        <w:rPr>
          <w:rFonts w:ascii="Times" w:hAnsi="Times" w:cs="Times"/>
          <w:i/>
          <w:iCs/>
          <w:position w:val="8"/>
          <w:sz w:val="16"/>
          <w:szCs w:val="16"/>
        </w:rPr>
        <w:t>d</w:t>
      </w:r>
      <w:r>
        <w:rPr>
          <w:rFonts w:ascii="Times" w:hAnsi="Times" w:cs="Times"/>
          <w:i/>
          <w:iCs/>
          <w:sz w:val="22"/>
          <w:szCs w:val="22"/>
        </w:rPr>
        <w:t xml:space="preserve">STTARR Medical Diagnostics Imaging Center </w:t>
      </w:r>
    </w:p>
    <w:p w14:paraId="742335E8" w14:textId="77777777" w:rsidR="00CD43B5" w:rsidRDefault="00CD43B5" w:rsidP="00CD43B5">
      <w:pPr>
        <w:widowControl w:val="0"/>
        <w:autoSpaceDE w:val="0"/>
        <w:autoSpaceDN w:val="0"/>
        <w:adjustRightInd w:val="0"/>
        <w:spacing w:after="240" w:line="300" w:lineRule="atLeast"/>
        <w:rPr>
          <w:rFonts w:ascii="Times" w:hAnsi="Times" w:cs="Times"/>
          <w:sz w:val="26"/>
          <w:szCs w:val="26"/>
        </w:rPr>
      </w:pPr>
    </w:p>
    <w:p w14:paraId="05D80796" w14:textId="77777777" w:rsidR="00CD43B5" w:rsidRDefault="00CD43B5" w:rsidP="00CD43B5">
      <w:pPr>
        <w:widowControl w:val="0"/>
        <w:autoSpaceDE w:val="0"/>
        <w:autoSpaceDN w:val="0"/>
        <w:adjustRightInd w:val="0"/>
        <w:spacing w:after="240" w:line="300" w:lineRule="atLeast"/>
        <w:rPr>
          <w:rFonts w:ascii="Times" w:hAnsi="Times" w:cs="Times"/>
          <w:sz w:val="26"/>
          <w:szCs w:val="26"/>
        </w:rPr>
      </w:pPr>
    </w:p>
    <w:p w14:paraId="4BA7B42C" w14:textId="77777777" w:rsidR="00CD43B5" w:rsidRDefault="00CD43B5" w:rsidP="00CD43B5">
      <w:pPr>
        <w:widowControl w:val="0"/>
        <w:autoSpaceDE w:val="0"/>
        <w:autoSpaceDN w:val="0"/>
        <w:adjustRightInd w:val="0"/>
        <w:spacing w:after="240" w:line="300" w:lineRule="atLeast"/>
        <w:rPr>
          <w:rFonts w:ascii="Times" w:hAnsi="Times" w:cs="Times"/>
          <w:sz w:val="26"/>
          <w:szCs w:val="26"/>
        </w:rPr>
      </w:pPr>
    </w:p>
    <w:p w14:paraId="7BB7DC0A" w14:textId="77777777" w:rsidR="00CD43B5" w:rsidRDefault="00CD43B5" w:rsidP="00CD43B5">
      <w:pPr>
        <w:widowControl w:val="0"/>
        <w:autoSpaceDE w:val="0"/>
        <w:autoSpaceDN w:val="0"/>
        <w:adjustRightInd w:val="0"/>
        <w:spacing w:after="240" w:line="300" w:lineRule="atLeast"/>
        <w:rPr>
          <w:rFonts w:ascii="Times" w:hAnsi="Times" w:cs="Times"/>
          <w:sz w:val="26"/>
          <w:szCs w:val="26"/>
        </w:rPr>
      </w:pPr>
    </w:p>
    <w:p w14:paraId="57816697" w14:textId="77777777" w:rsidR="00CD43B5" w:rsidRDefault="00CD43B5" w:rsidP="00CD43B5">
      <w:pPr>
        <w:widowControl w:val="0"/>
        <w:autoSpaceDE w:val="0"/>
        <w:autoSpaceDN w:val="0"/>
        <w:adjustRightInd w:val="0"/>
        <w:spacing w:after="240" w:line="300" w:lineRule="atLeast"/>
        <w:rPr>
          <w:rFonts w:ascii="Times" w:hAnsi="Times" w:cs="Times"/>
          <w:sz w:val="26"/>
          <w:szCs w:val="26"/>
        </w:rPr>
      </w:pPr>
    </w:p>
    <w:p w14:paraId="1A498B8B" w14:textId="77777777" w:rsidR="00CD43B5" w:rsidRDefault="00CD43B5" w:rsidP="00CD43B5">
      <w:pPr>
        <w:widowControl w:val="0"/>
        <w:autoSpaceDE w:val="0"/>
        <w:autoSpaceDN w:val="0"/>
        <w:adjustRightInd w:val="0"/>
        <w:spacing w:after="240" w:line="300" w:lineRule="atLeast"/>
        <w:rPr>
          <w:rFonts w:ascii="Times" w:hAnsi="Times" w:cs="Times"/>
          <w:sz w:val="26"/>
          <w:szCs w:val="26"/>
        </w:rPr>
      </w:pPr>
    </w:p>
    <w:p w14:paraId="127B216D" w14:textId="77777777" w:rsidR="00CD43B5" w:rsidRDefault="00CD43B5" w:rsidP="00CD43B5">
      <w:pPr>
        <w:widowControl w:val="0"/>
        <w:autoSpaceDE w:val="0"/>
        <w:autoSpaceDN w:val="0"/>
        <w:adjustRightInd w:val="0"/>
        <w:spacing w:after="240" w:line="300" w:lineRule="atLeast"/>
        <w:rPr>
          <w:rFonts w:ascii="Times" w:hAnsi="Times" w:cs="Times"/>
          <w:sz w:val="26"/>
          <w:szCs w:val="26"/>
        </w:rPr>
      </w:pPr>
    </w:p>
    <w:p w14:paraId="18BE027B" w14:textId="77777777" w:rsidR="00CD43B5" w:rsidRDefault="00CD43B5" w:rsidP="00CD43B5">
      <w:pPr>
        <w:widowControl w:val="0"/>
        <w:autoSpaceDE w:val="0"/>
        <w:autoSpaceDN w:val="0"/>
        <w:adjustRightInd w:val="0"/>
        <w:spacing w:after="240" w:line="300" w:lineRule="atLeast"/>
        <w:rPr>
          <w:rFonts w:ascii="Times" w:hAnsi="Times" w:cs="Times"/>
          <w:sz w:val="26"/>
          <w:szCs w:val="26"/>
        </w:rPr>
      </w:pPr>
    </w:p>
    <w:p w14:paraId="4C71DEC8" w14:textId="77777777" w:rsidR="00CD43B5" w:rsidRDefault="00CD43B5" w:rsidP="00CD43B5">
      <w:pPr>
        <w:widowControl w:val="0"/>
        <w:autoSpaceDE w:val="0"/>
        <w:autoSpaceDN w:val="0"/>
        <w:adjustRightInd w:val="0"/>
        <w:spacing w:after="240" w:line="300" w:lineRule="atLeast"/>
        <w:rPr>
          <w:rFonts w:ascii="Times" w:hAnsi="Times" w:cs="Times"/>
          <w:sz w:val="26"/>
          <w:szCs w:val="26"/>
        </w:rPr>
      </w:pPr>
    </w:p>
    <w:p w14:paraId="477C7E0A" w14:textId="77777777" w:rsidR="00CD43B5" w:rsidRDefault="00CD43B5" w:rsidP="00CD43B5">
      <w:pPr>
        <w:widowControl w:val="0"/>
        <w:autoSpaceDE w:val="0"/>
        <w:autoSpaceDN w:val="0"/>
        <w:adjustRightInd w:val="0"/>
        <w:spacing w:after="240" w:line="300" w:lineRule="atLeast"/>
        <w:rPr>
          <w:rFonts w:ascii="Times" w:hAnsi="Times" w:cs="Times"/>
          <w:sz w:val="26"/>
          <w:szCs w:val="26"/>
        </w:rPr>
      </w:pPr>
    </w:p>
    <w:p w14:paraId="0DFC283E" w14:textId="77777777" w:rsidR="00CD43B5" w:rsidRDefault="00CD43B5" w:rsidP="00CD43B5">
      <w:pPr>
        <w:widowControl w:val="0"/>
        <w:autoSpaceDE w:val="0"/>
        <w:autoSpaceDN w:val="0"/>
        <w:adjustRightInd w:val="0"/>
        <w:spacing w:after="240" w:line="300" w:lineRule="atLeast"/>
        <w:rPr>
          <w:rFonts w:ascii="Times" w:hAnsi="Times" w:cs="Times"/>
          <w:sz w:val="26"/>
          <w:szCs w:val="26"/>
        </w:rPr>
      </w:pPr>
    </w:p>
    <w:p w14:paraId="1DA08780" w14:textId="77777777" w:rsidR="00CD43B5" w:rsidRDefault="00CD43B5" w:rsidP="00CD43B5">
      <w:pPr>
        <w:widowControl w:val="0"/>
        <w:autoSpaceDE w:val="0"/>
        <w:autoSpaceDN w:val="0"/>
        <w:adjustRightInd w:val="0"/>
        <w:spacing w:after="240" w:line="300" w:lineRule="atLeast"/>
        <w:rPr>
          <w:rFonts w:ascii="Times" w:hAnsi="Times" w:cs="Times"/>
          <w:sz w:val="26"/>
          <w:szCs w:val="26"/>
        </w:rPr>
      </w:pPr>
    </w:p>
    <w:p w14:paraId="327AFD16" w14:textId="77777777" w:rsidR="00CD43B5" w:rsidRDefault="00CD43B5" w:rsidP="00CD43B5">
      <w:pPr>
        <w:widowControl w:val="0"/>
        <w:autoSpaceDE w:val="0"/>
        <w:autoSpaceDN w:val="0"/>
        <w:adjustRightInd w:val="0"/>
        <w:spacing w:after="240" w:line="300" w:lineRule="atLeast"/>
        <w:rPr>
          <w:rFonts w:ascii="Times" w:hAnsi="Times" w:cs="Times"/>
          <w:sz w:val="26"/>
          <w:szCs w:val="26"/>
        </w:rPr>
      </w:pPr>
    </w:p>
    <w:p w14:paraId="334C08B0" w14:textId="77777777" w:rsidR="00CD43B5" w:rsidRDefault="00CD43B5" w:rsidP="00CD43B5">
      <w:pPr>
        <w:widowControl w:val="0"/>
        <w:autoSpaceDE w:val="0"/>
        <w:autoSpaceDN w:val="0"/>
        <w:adjustRightInd w:val="0"/>
        <w:spacing w:after="240" w:line="300" w:lineRule="atLeast"/>
        <w:rPr>
          <w:rFonts w:ascii="Times" w:hAnsi="Times" w:cs="Times"/>
          <w:sz w:val="26"/>
          <w:szCs w:val="26"/>
        </w:rPr>
      </w:pPr>
    </w:p>
    <w:p w14:paraId="06F61DA9" w14:textId="77777777" w:rsidR="00CD43B5" w:rsidRDefault="00CD43B5" w:rsidP="00CD43B5">
      <w:pPr>
        <w:widowControl w:val="0"/>
        <w:autoSpaceDE w:val="0"/>
        <w:autoSpaceDN w:val="0"/>
        <w:adjustRightInd w:val="0"/>
        <w:spacing w:after="240" w:line="300" w:lineRule="atLeast"/>
        <w:rPr>
          <w:rFonts w:ascii="Times" w:hAnsi="Times" w:cs="Times"/>
          <w:sz w:val="26"/>
          <w:szCs w:val="26"/>
        </w:rPr>
      </w:pPr>
    </w:p>
    <w:p w14:paraId="2ADC8814" w14:textId="77777777" w:rsidR="00CD43B5" w:rsidRDefault="00CD43B5" w:rsidP="00CD43B5">
      <w:pPr>
        <w:widowControl w:val="0"/>
        <w:autoSpaceDE w:val="0"/>
        <w:autoSpaceDN w:val="0"/>
        <w:adjustRightInd w:val="0"/>
        <w:spacing w:after="240" w:line="300" w:lineRule="atLeast"/>
        <w:rPr>
          <w:rFonts w:ascii="Times" w:hAnsi="Times" w:cs="Times"/>
          <w:sz w:val="26"/>
          <w:szCs w:val="26"/>
        </w:rPr>
      </w:pPr>
    </w:p>
    <w:p w14:paraId="695D3D22" w14:textId="77777777" w:rsidR="00CD43B5" w:rsidRDefault="00CD43B5" w:rsidP="00CD43B5">
      <w:pPr>
        <w:widowControl w:val="0"/>
        <w:autoSpaceDE w:val="0"/>
        <w:autoSpaceDN w:val="0"/>
        <w:adjustRightInd w:val="0"/>
        <w:spacing w:after="240" w:line="300" w:lineRule="atLeast"/>
        <w:rPr>
          <w:rFonts w:ascii="Times" w:hAnsi="Times" w:cs="Times"/>
          <w:sz w:val="26"/>
          <w:szCs w:val="26"/>
        </w:rPr>
      </w:pPr>
    </w:p>
    <w:p w14:paraId="38FF2156" w14:textId="77777777" w:rsidR="00CD43B5" w:rsidRDefault="00CD43B5" w:rsidP="00CD43B5">
      <w:pPr>
        <w:widowControl w:val="0"/>
        <w:autoSpaceDE w:val="0"/>
        <w:autoSpaceDN w:val="0"/>
        <w:adjustRightInd w:val="0"/>
        <w:spacing w:after="240" w:line="300" w:lineRule="atLeast"/>
        <w:rPr>
          <w:rFonts w:ascii="Times" w:hAnsi="Times" w:cs="Times"/>
          <w:sz w:val="26"/>
          <w:szCs w:val="26"/>
        </w:rPr>
      </w:pPr>
    </w:p>
    <w:p w14:paraId="2EAEADDF" w14:textId="77777777" w:rsidR="00CD43B5" w:rsidRPr="00CD43B5" w:rsidRDefault="00CD43B5" w:rsidP="00A06D08">
      <w:pPr>
        <w:widowControl w:val="0"/>
        <w:autoSpaceDE w:val="0"/>
        <w:autoSpaceDN w:val="0"/>
        <w:adjustRightInd w:val="0"/>
        <w:spacing w:after="240" w:line="300" w:lineRule="atLeast"/>
        <w:outlineLvl w:val="0"/>
        <w:rPr>
          <w:rFonts w:ascii="Times" w:hAnsi="Times" w:cs="Times"/>
          <w:b/>
          <w:sz w:val="30"/>
          <w:szCs w:val="30"/>
        </w:rPr>
      </w:pPr>
      <w:r w:rsidRPr="00CD43B5">
        <w:rPr>
          <w:rFonts w:ascii="Times" w:hAnsi="Times" w:cs="Times"/>
          <w:b/>
          <w:sz w:val="30"/>
          <w:szCs w:val="30"/>
        </w:rPr>
        <w:lastRenderedPageBreak/>
        <w:t xml:space="preserve">Abstract </w:t>
      </w:r>
    </w:p>
    <w:p w14:paraId="7E50FE61" w14:textId="77777777" w:rsidR="00CD43B5" w:rsidRDefault="00CD43B5" w:rsidP="00CD43B5">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Ki-67 is a nuclear protein reflective of </w:t>
      </w:r>
      <w:proofErr w:type="spellStart"/>
      <w:r>
        <w:rPr>
          <w:rFonts w:ascii="Times" w:hAnsi="Times" w:cs="Times"/>
          <w:sz w:val="26"/>
          <w:szCs w:val="26"/>
        </w:rPr>
        <w:t>tumour</w:t>
      </w:r>
      <w:proofErr w:type="spellEnd"/>
      <w:r>
        <w:rPr>
          <w:rFonts w:ascii="Times" w:hAnsi="Times" w:cs="Times"/>
          <w:sz w:val="26"/>
          <w:szCs w:val="26"/>
        </w:rPr>
        <w:t xml:space="preserve"> proliferative state. The usage of Ki-67 labeling index as a prognostic and predictive biomarker in breast cancer is encouraging. Nonetheless, it is not recommended for routine clinical usage because of a lack of standardization. Digital image analysis (DIA) holds good potential; however, investigation on the reliability as well as intra- and inter-algorithmic variability of different DIA methods is lacking. In this study, we scored a set of cases (n=278) utilizing manual hotspot counting and two digital image analysis (DIA) methods, </w:t>
      </w:r>
      <w:proofErr w:type="spellStart"/>
      <w:r>
        <w:rPr>
          <w:rFonts w:ascii="Times" w:hAnsi="Times" w:cs="Times"/>
          <w:sz w:val="26"/>
          <w:szCs w:val="26"/>
        </w:rPr>
        <w:t>Aperio</w:t>
      </w:r>
      <w:proofErr w:type="spellEnd"/>
      <w:r>
        <w:rPr>
          <w:rFonts w:ascii="Times" w:hAnsi="Times" w:cs="Times"/>
          <w:sz w:val="26"/>
          <w:szCs w:val="26"/>
        </w:rPr>
        <w:t xml:space="preserve"> </w:t>
      </w:r>
      <w:proofErr w:type="spellStart"/>
      <w:r>
        <w:rPr>
          <w:rFonts w:ascii="Times" w:hAnsi="Times" w:cs="Times"/>
          <w:sz w:val="26"/>
          <w:szCs w:val="26"/>
        </w:rPr>
        <w:t>ePathology</w:t>
      </w:r>
      <w:proofErr w:type="spellEnd"/>
      <w:r>
        <w:rPr>
          <w:rFonts w:ascii="Times" w:hAnsi="Times" w:cs="Times"/>
          <w:sz w:val="26"/>
          <w:szCs w:val="26"/>
        </w:rPr>
        <w:t xml:space="preserve"> and </w:t>
      </w:r>
      <w:proofErr w:type="spellStart"/>
      <w:r>
        <w:rPr>
          <w:rFonts w:ascii="Times" w:hAnsi="Times" w:cs="Times"/>
          <w:sz w:val="26"/>
          <w:szCs w:val="26"/>
        </w:rPr>
        <w:t>Definiens</w:t>
      </w:r>
      <w:proofErr w:type="spellEnd"/>
      <w:r>
        <w:rPr>
          <w:rFonts w:ascii="Times" w:hAnsi="Times" w:cs="Times"/>
          <w:sz w:val="26"/>
          <w:szCs w:val="26"/>
        </w:rPr>
        <w:t xml:space="preserve"> Tissue Studio. The </w:t>
      </w:r>
      <w:proofErr w:type="spellStart"/>
      <w:r>
        <w:rPr>
          <w:rFonts w:ascii="Times" w:hAnsi="Times" w:cs="Times"/>
          <w:sz w:val="26"/>
          <w:szCs w:val="26"/>
        </w:rPr>
        <w:t>Definiens</w:t>
      </w:r>
      <w:proofErr w:type="spellEnd"/>
      <w:r>
        <w:rPr>
          <w:rFonts w:ascii="Times" w:hAnsi="Times" w:cs="Times"/>
          <w:sz w:val="26"/>
          <w:szCs w:val="26"/>
        </w:rPr>
        <w:t xml:space="preserve"> system achieved high agreement (ICC: 0.892) with manual score reference and classified cases accurately (κ: 0.67) based on a cut-off of 14%. DIA is able to achieve comparable results with manual hotspot counting. The </w:t>
      </w:r>
      <w:proofErr w:type="spellStart"/>
      <w:r>
        <w:rPr>
          <w:rFonts w:ascii="Times" w:hAnsi="Times" w:cs="Times"/>
          <w:sz w:val="26"/>
          <w:szCs w:val="26"/>
        </w:rPr>
        <w:t>Aperio</w:t>
      </w:r>
      <w:proofErr w:type="spellEnd"/>
      <w:r>
        <w:rPr>
          <w:rFonts w:ascii="Times" w:hAnsi="Times" w:cs="Times"/>
          <w:sz w:val="26"/>
          <w:szCs w:val="26"/>
        </w:rPr>
        <w:t xml:space="preserve"> system was run twice on two sets of independently segmented images. Agreement to the manual score reference was at best moderate (ICC: 0.173 and 0.439, κ: 0.155 and 0.233) due to over-estimation bias of the system. Considerable intra- and inter-algorithmic variability was observed. In addition to heterogeneous </w:t>
      </w:r>
      <w:proofErr w:type="spellStart"/>
      <w:r>
        <w:rPr>
          <w:rFonts w:ascii="Times" w:hAnsi="Times" w:cs="Times"/>
          <w:sz w:val="26"/>
          <w:szCs w:val="26"/>
        </w:rPr>
        <w:t>tumour</w:t>
      </w:r>
      <w:proofErr w:type="spellEnd"/>
      <w:r>
        <w:rPr>
          <w:rFonts w:ascii="Times" w:hAnsi="Times" w:cs="Times"/>
          <w:sz w:val="26"/>
          <w:szCs w:val="26"/>
        </w:rPr>
        <w:t xml:space="preserve"> biology and varying algorithm implementation, settings assignments and image segmentation are main contributors to such variability. Calibrating analytical settings and novel designs of automatic image segmentation are crucial toward harmonizing DIA. </w:t>
      </w:r>
    </w:p>
    <w:p w14:paraId="043BBC30" w14:textId="77777777" w:rsidR="00CD43B5" w:rsidRDefault="00CD43B5" w:rsidP="00CD43B5">
      <w:pPr>
        <w:widowControl w:val="0"/>
        <w:autoSpaceDE w:val="0"/>
        <w:autoSpaceDN w:val="0"/>
        <w:adjustRightInd w:val="0"/>
        <w:spacing w:after="240" w:line="300" w:lineRule="atLeast"/>
        <w:rPr>
          <w:rFonts w:ascii="Times" w:hAnsi="Times" w:cs="Times"/>
          <w:sz w:val="26"/>
          <w:szCs w:val="26"/>
        </w:rPr>
      </w:pPr>
      <w:r>
        <w:rPr>
          <w:rFonts w:ascii="Times" w:hAnsi="Times" w:cs="Times"/>
          <w:i/>
          <w:iCs/>
          <w:sz w:val="26"/>
          <w:szCs w:val="26"/>
        </w:rPr>
        <w:t xml:space="preserve">Keywords: </w:t>
      </w:r>
      <w:r>
        <w:rPr>
          <w:rFonts w:ascii="Times" w:hAnsi="Times" w:cs="Times"/>
          <w:sz w:val="26"/>
          <w:szCs w:val="26"/>
        </w:rPr>
        <w:t xml:space="preserve">ki67, breast cancer </w:t>
      </w:r>
    </w:p>
    <w:p w14:paraId="02AF351D" w14:textId="77777777" w:rsidR="00CD43B5" w:rsidRDefault="00CD43B5" w:rsidP="00CD43B5">
      <w:pPr>
        <w:widowControl w:val="0"/>
        <w:autoSpaceDE w:val="0"/>
        <w:autoSpaceDN w:val="0"/>
        <w:adjustRightInd w:val="0"/>
        <w:spacing w:after="240" w:line="300" w:lineRule="atLeast"/>
        <w:rPr>
          <w:rFonts w:ascii="Times" w:hAnsi="Times" w:cs="Times"/>
          <w:sz w:val="26"/>
          <w:szCs w:val="26"/>
        </w:rPr>
      </w:pPr>
    </w:p>
    <w:p w14:paraId="16954B71" w14:textId="77777777" w:rsidR="00CD43B5" w:rsidRDefault="00CD43B5" w:rsidP="00CD43B5">
      <w:pPr>
        <w:widowControl w:val="0"/>
        <w:autoSpaceDE w:val="0"/>
        <w:autoSpaceDN w:val="0"/>
        <w:adjustRightInd w:val="0"/>
        <w:spacing w:after="240" w:line="300" w:lineRule="atLeast"/>
        <w:rPr>
          <w:rFonts w:ascii="Times" w:hAnsi="Times" w:cs="Times"/>
          <w:sz w:val="26"/>
          <w:szCs w:val="26"/>
        </w:rPr>
      </w:pPr>
    </w:p>
    <w:p w14:paraId="787BE07A" w14:textId="77777777" w:rsidR="00CD43B5" w:rsidRDefault="00CD43B5" w:rsidP="00CD43B5">
      <w:pPr>
        <w:widowControl w:val="0"/>
        <w:autoSpaceDE w:val="0"/>
        <w:autoSpaceDN w:val="0"/>
        <w:adjustRightInd w:val="0"/>
        <w:spacing w:after="240" w:line="300" w:lineRule="atLeast"/>
        <w:rPr>
          <w:rFonts w:ascii="Times" w:hAnsi="Times" w:cs="Times"/>
          <w:sz w:val="26"/>
          <w:szCs w:val="26"/>
        </w:rPr>
      </w:pPr>
    </w:p>
    <w:p w14:paraId="435FA287" w14:textId="77777777" w:rsidR="00CD43B5" w:rsidRDefault="00CD43B5" w:rsidP="00CD43B5">
      <w:pPr>
        <w:widowControl w:val="0"/>
        <w:autoSpaceDE w:val="0"/>
        <w:autoSpaceDN w:val="0"/>
        <w:adjustRightInd w:val="0"/>
        <w:spacing w:after="240" w:line="300" w:lineRule="atLeast"/>
        <w:rPr>
          <w:rFonts w:ascii="Times" w:hAnsi="Times" w:cs="Times"/>
          <w:sz w:val="26"/>
          <w:szCs w:val="26"/>
        </w:rPr>
      </w:pPr>
    </w:p>
    <w:p w14:paraId="46EAF8C6" w14:textId="77777777" w:rsidR="00CD43B5" w:rsidRDefault="00CD43B5" w:rsidP="00CD43B5">
      <w:pPr>
        <w:widowControl w:val="0"/>
        <w:autoSpaceDE w:val="0"/>
        <w:autoSpaceDN w:val="0"/>
        <w:adjustRightInd w:val="0"/>
        <w:spacing w:after="240" w:line="300" w:lineRule="atLeast"/>
        <w:rPr>
          <w:rFonts w:ascii="Times" w:hAnsi="Times" w:cs="Times"/>
          <w:sz w:val="26"/>
          <w:szCs w:val="26"/>
        </w:rPr>
      </w:pPr>
    </w:p>
    <w:p w14:paraId="3F5694B4" w14:textId="77777777" w:rsidR="00CD43B5" w:rsidRDefault="00CD43B5" w:rsidP="00CD43B5">
      <w:pPr>
        <w:widowControl w:val="0"/>
        <w:autoSpaceDE w:val="0"/>
        <w:autoSpaceDN w:val="0"/>
        <w:adjustRightInd w:val="0"/>
        <w:spacing w:after="240" w:line="300" w:lineRule="atLeast"/>
        <w:rPr>
          <w:rFonts w:ascii="Times" w:hAnsi="Times" w:cs="Times"/>
          <w:sz w:val="26"/>
          <w:szCs w:val="26"/>
        </w:rPr>
      </w:pPr>
    </w:p>
    <w:p w14:paraId="77938FE2" w14:textId="77777777" w:rsidR="00CD43B5" w:rsidRDefault="00CD43B5" w:rsidP="00CD43B5">
      <w:pPr>
        <w:widowControl w:val="0"/>
        <w:autoSpaceDE w:val="0"/>
        <w:autoSpaceDN w:val="0"/>
        <w:adjustRightInd w:val="0"/>
        <w:spacing w:after="240" w:line="300" w:lineRule="atLeast"/>
        <w:rPr>
          <w:rFonts w:ascii="Times" w:hAnsi="Times" w:cs="Times"/>
          <w:sz w:val="26"/>
          <w:szCs w:val="26"/>
        </w:rPr>
      </w:pPr>
    </w:p>
    <w:p w14:paraId="7303D0C7" w14:textId="77777777" w:rsidR="00CD43B5" w:rsidRDefault="00CD43B5" w:rsidP="00CD43B5">
      <w:pPr>
        <w:widowControl w:val="0"/>
        <w:autoSpaceDE w:val="0"/>
        <w:autoSpaceDN w:val="0"/>
        <w:adjustRightInd w:val="0"/>
        <w:spacing w:after="240" w:line="300" w:lineRule="atLeast"/>
        <w:rPr>
          <w:rFonts w:ascii="Times" w:hAnsi="Times" w:cs="Times"/>
          <w:sz w:val="26"/>
          <w:szCs w:val="26"/>
        </w:rPr>
      </w:pPr>
    </w:p>
    <w:p w14:paraId="746D4FE9" w14:textId="77777777" w:rsidR="00CD43B5" w:rsidRDefault="00CD43B5" w:rsidP="00CD43B5">
      <w:pPr>
        <w:widowControl w:val="0"/>
        <w:autoSpaceDE w:val="0"/>
        <w:autoSpaceDN w:val="0"/>
        <w:adjustRightInd w:val="0"/>
        <w:spacing w:after="240" w:line="300" w:lineRule="atLeast"/>
        <w:rPr>
          <w:rFonts w:ascii="Times" w:hAnsi="Times" w:cs="Times"/>
          <w:sz w:val="26"/>
          <w:szCs w:val="26"/>
        </w:rPr>
      </w:pPr>
    </w:p>
    <w:p w14:paraId="209F93F5" w14:textId="77777777" w:rsidR="00CD43B5" w:rsidRDefault="00CD43B5" w:rsidP="00CD43B5">
      <w:pPr>
        <w:widowControl w:val="0"/>
        <w:autoSpaceDE w:val="0"/>
        <w:autoSpaceDN w:val="0"/>
        <w:adjustRightInd w:val="0"/>
        <w:spacing w:after="240" w:line="300" w:lineRule="atLeast"/>
        <w:rPr>
          <w:rFonts w:ascii="Times" w:hAnsi="Times" w:cs="Times"/>
          <w:sz w:val="26"/>
          <w:szCs w:val="26"/>
        </w:rPr>
      </w:pPr>
    </w:p>
    <w:p w14:paraId="24FBF0A7" w14:textId="77777777" w:rsidR="00CD43B5" w:rsidRDefault="00CD43B5" w:rsidP="00CD43B5">
      <w:pPr>
        <w:widowControl w:val="0"/>
        <w:autoSpaceDE w:val="0"/>
        <w:autoSpaceDN w:val="0"/>
        <w:adjustRightInd w:val="0"/>
        <w:spacing w:after="240" w:line="300" w:lineRule="atLeast"/>
        <w:rPr>
          <w:rFonts w:ascii="Times" w:hAnsi="Times" w:cs="Times"/>
          <w:sz w:val="26"/>
          <w:szCs w:val="26"/>
        </w:rPr>
      </w:pPr>
    </w:p>
    <w:p w14:paraId="704BF78E" w14:textId="77777777" w:rsidR="00CD43B5" w:rsidRDefault="00CD43B5" w:rsidP="00CD43B5">
      <w:pPr>
        <w:widowControl w:val="0"/>
        <w:autoSpaceDE w:val="0"/>
        <w:autoSpaceDN w:val="0"/>
        <w:adjustRightInd w:val="0"/>
        <w:spacing w:after="240" w:line="300" w:lineRule="atLeast"/>
        <w:rPr>
          <w:rFonts w:ascii="Times" w:hAnsi="Times" w:cs="Times"/>
        </w:rPr>
      </w:pPr>
    </w:p>
    <w:p w14:paraId="2D64E7F7" w14:textId="77777777" w:rsidR="00CD43B5" w:rsidRPr="00CD43B5" w:rsidRDefault="00CD43B5" w:rsidP="00A06D08">
      <w:pPr>
        <w:widowControl w:val="0"/>
        <w:autoSpaceDE w:val="0"/>
        <w:autoSpaceDN w:val="0"/>
        <w:adjustRightInd w:val="0"/>
        <w:spacing w:after="240" w:line="300" w:lineRule="atLeast"/>
        <w:outlineLvl w:val="0"/>
        <w:rPr>
          <w:rFonts w:ascii="Times" w:hAnsi="Times" w:cs="Times"/>
          <w:b/>
          <w:sz w:val="30"/>
          <w:szCs w:val="30"/>
        </w:rPr>
      </w:pPr>
      <w:r w:rsidRPr="00CD43B5">
        <w:rPr>
          <w:rFonts w:ascii="Times" w:hAnsi="Times" w:cs="Times"/>
          <w:b/>
          <w:sz w:val="30"/>
          <w:szCs w:val="30"/>
        </w:rPr>
        <w:t xml:space="preserve">Introduction </w:t>
      </w:r>
    </w:p>
    <w:p w14:paraId="1323BF6E" w14:textId="4E5ED5B0" w:rsidR="00CD43B5" w:rsidRDefault="00CD43B5" w:rsidP="00CD43B5">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Ki-67 is a human nuclear protein detected exclusively in the active phases of the cell cycle, namely </w:t>
      </w:r>
      <w:r>
        <w:rPr>
          <w:rFonts w:ascii="Times" w:hAnsi="Times" w:cs="Times"/>
          <w:i/>
          <w:iCs/>
          <w:sz w:val="26"/>
          <w:szCs w:val="26"/>
        </w:rPr>
        <w:t>G</w:t>
      </w:r>
      <w:r>
        <w:rPr>
          <w:rFonts w:ascii="Times" w:hAnsi="Times" w:cs="Times"/>
          <w:position w:val="-3"/>
          <w:sz w:val="18"/>
          <w:szCs w:val="18"/>
        </w:rPr>
        <w:t>1</w:t>
      </w:r>
      <w:r>
        <w:rPr>
          <w:rFonts w:ascii="Times" w:hAnsi="Times" w:cs="Times"/>
          <w:sz w:val="26"/>
          <w:szCs w:val="26"/>
        </w:rPr>
        <w:t xml:space="preserve">, </w:t>
      </w:r>
      <w:r>
        <w:rPr>
          <w:rFonts w:ascii="Times" w:hAnsi="Times" w:cs="Times"/>
          <w:i/>
          <w:iCs/>
          <w:sz w:val="26"/>
          <w:szCs w:val="26"/>
        </w:rPr>
        <w:t xml:space="preserve">S </w:t>
      </w:r>
      <w:r>
        <w:rPr>
          <w:rFonts w:ascii="Times" w:hAnsi="Times" w:cs="Times"/>
          <w:sz w:val="26"/>
          <w:szCs w:val="26"/>
        </w:rPr>
        <w:t xml:space="preserve">, </w:t>
      </w:r>
      <w:r>
        <w:rPr>
          <w:rFonts w:ascii="Times" w:hAnsi="Times" w:cs="Times"/>
          <w:i/>
          <w:iCs/>
          <w:sz w:val="26"/>
          <w:szCs w:val="26"/>
        </w:rPr>
        <w:t>G</w:t>
      </w:r>
      <w:r>
        <w:rPr>
          <w:rFonts w:ascii="Times" w:hAnsi="Times" w:cs="Times"/>
          <w:position w:val="-3"/>
          <w:sz w:val="18"/>
          <w:szCs w:val="18"/>
        </w:rPr>
        <w:t>2</w:t>
      </w:r>
      <w:r>
        <w:rPr>
          <w:rFonts w:ascii="Times" w:hAnsi="Times" w:cs="Times"/>
          <w:sz w:val="26"/>
          <w:szCs w:val="26"/>
        </w:rPr>
        <w:t xml:space="preserve">, and mitosis, while absent in the resting </w:t>
      </w:r>
      <w:r>
        <w:rPr>
          <w:rFonts w:ascii="Times" w:hAnsi="Times" w:cs="Times"/>
          <w:i/>
          <w:iCs/>
          <w:sz w:val="26"/>
          <w:szCs w:val="26"/>
        </w:rPr>
        <w:t>G</w:t>
      </w:r>
      <w:r>
        <w:rPr>
          <w:rFonts w:ascii="Times" w:hAnsi="Times" w:cs="Times"/>
          <w:position w:val="-3"/>
          <w:sz w:val="18"/>
          <w:szCs w:val="18"/>
        </w:rPr>
        <w:t xml:space="preserve">0 </w:t>
      </w:r>
      <w:r>
        <w:rPr>
          <w:rFonts w:ascii="Times" w:hAnsi="Times" w:cs="Times"/>
          <w:sz w:val="26"/>
          <w:szCs w:val="26"/>
        </w:rPr>
        <w:t xml:space="preserve">phase.[1] It is highly sensitive to cell cycle changes, making it an ideal marker for quantifying uncontrolled proliferation, a hall- mark of cancer. Unsurprisingly, Ki-67 </w:t>
      </w:r>
      <w:proofErr w:type="spellStart"/>
      <w:r>
        <w:rPr>
          <w:rFonts w:ascii="Times" w:hAnsi="Times" w:cs="Times"/>
          <w:sz w:val="26"/>
          <w:szCs w:val="26"/>
        </w:rPr>
        <w:t>immunohistochemical</w:t>
      </w:r>
      <w:proofErr w:type="spellEnd"/>
      <w:r>
        <w:rPr>
          <w:rFonts w:ascii="Times" w:hAnsi="Times" w:cs="Times"/>
          <w:sz w:val="26"/>
          <w:szCs w:val="26"/>
        </w:rPr>
        <w:t xml:space="preserve"> (IHC) staining of human </w:t>
      </w:r>
      <w:proofErr w:type="spellStart"/>
      <w:r>
        <w:rPr>
          <w:rFonts w:ascii="Times" w:hAnsi="Times" w:cs="Times"/>
          <w:sz w:val="26"/>
          <w:szCs w:val="26"/>
        </w:rPr>
        <w:t>neoplasmic</w:t>
      </w:r>
      <w:proofErr w:type="spellEnd"/>
      <w:r>
        <w:rPr>
          <w:rFonts w:ascii="Times" w:hAnsi="Times" w:cs="Times"/>
          <w:sz w:val="26"/>
          <w:szCs w:val="26"/>
        </w:rPr>
        <w:t xml:space="preserve"> cells has emerged as a rapid and cost-effective </w:t>
      </w:r>
      <w:r w:rsidR="00A06D08">
        <w:rPr>
          <w:rFonts w:ascii="Times" w:hAnsi="Times" w:cs="Times"/>
          <w:sz w:val="26"/>
          <w:szCs w:val="26"/>
        </w:rPr>
        <w:t>test</w:t>
      </w:r>
      <w:r>
        <w:rPr>
          <w:rFonts w:ascii="Times" w:hAnsi="Times" w:cs="Times"/>
          <w:sz w:val="26"/>
          <w:szCs w:val="26"/>
        </w:rPr>
        <w:t xml:space="preserve"> capable of determining the growth fraction of </w:t>
      </w:r>
      <w:proofErr w:type="spellStart"/>
      <w:r>
        <w:rPr>
          <w:rFonts w:ascii="Times" w:hAnsi="Times" w:cs="Times"/>
          <w:sz w:val="26"/>
          <w:szCs w:val="26"/>
        </w:rPr>
        <w:t>tumour</w:t>
      </w:r>
      <w:proofErr w:type="spellEnd"/>
      <w:r>
        <w:rPr>
          <w:rFonts w:ascii="Times" w:hAnsi="Times" w:cs="Times"/>
          <w:sz w:val="26"/>
          <w:szCs w:val="26"/>
        </w:rPr>
        <w:t xml:space="preserve"> cell populations, [2] The use of Ki-67 labelling index, or the percentage of Ki-67-positive cells, has great prognostic potential particularly in carcinomas of the breast, where a multitude of studies report the use of Ki-67 labeling index in predicting disease free/overall survival and </w:t>
      </w:r>
      <w:proofErr w:type="spellStart"/>
      <w:r>
        <w:rPr>
          <w:rFonts w:ascii="Times" w:hAnsi="Times" w:cs="Times"/>
          <w:sz w:val="26"/>
          <w:szCs w:val="26"/>
        </w:rPr>
        <w:t>tumour</w:t>
      </w:r>
      <w:proofErr w:type="spellEnd"/>
      <w:r>
        <w:rPr>
          <w:rFonts w:ascii="Times" w:hAnsi="Times" w:cs="Times"/>
          <w:sz w:val="26"/>
          <w:szCs w:val="26"/>
        </w:rPr>
        <w:t xml:space="preserve"> recurrence [3–5] as well as in guiding </w:t>
      </w:r>
      <w:proofErr w:type="spellStart"/>
      <w:r>
        <w:rPr>
          <w:rFonts w:ascii="Times" w:hAnsi="Times" w:cs="Times"/>
          <w:sz w:val="26"/>
          <w:szCs w:val="26"/>
        </w:rPr>
        <w:t>neoadjuvant</w:t>
      </w:r>
      <w:proofErr w:type="spellEnd"/>
      <w:r>
        <w:rPr>
          <w:rFonts w:ascii="Times" w:hAnsi="Times" w:cs="Times"/>
          <w:sz w:val="26"/>
          <w:szCs w:val="26"/>
        </w:rPr>
        <w:t xml:space="preserve"> chemotherapy. [6–8] Practically, Ki- 67 labeling index may contribute to improved </w:t>
      </w:r>
      <w:proofErr w:type="spellStart"/>
      <w:r>
        <w:rPr>
          <w:rFonts w:ascii="Times" w:hAnsi="Times" w:cs="Times"/>
          <w:sz w:val="26"/>
          <w:szCs w:val="26"/>
        </w:rPr>
        <w:t>tumour</w:t>
      </w:r>
      <w:proofErr w:type="spellEnd"/>
      <w:r>
        <w:rPr>
          <w:rFonts w:ascii="Times" w:hAnsi="Times" w:cs="Times"/>
          <w:sz w:val="26"/>
          <w:szCs w:val="26"/>
        </w:rPr>
        <w:t xml:space="preserve"> grading, where proliferation is routinely assessed using mitotic count. [9] Additionally, Ki-67 labeling index used in conjunction with established breast </w:t>
      </w:r>
      <w:proofErr w:type="spellStart"/>
      <w:r>
        <w:rPr>
          <w:rFonts w:ascii="Times" w:hAnsi="Times" w:cs="Times"/>
          <w:sz w:val="26"/>
          <w:szCs w:val="26"/>
        </w:rPr>
        <w:t>histopathological</w:t>
      </w:r>
      <w:proofErr w:type="spellEnd"/>
      <w:r>
        <w:rPr>
          <w:rFonts w:ascii="Times" w:hAnsi="Times" w:cs="Times"/>
          <w:sz w:val="26"/>
          <w:szCs w:val="26"/>
        </w:rPr>
        <w:t xml:space="preserve"> markers may serve as a feasible and cost-effective alternative to gene signature based assessments such as </w:t>
      </w:r>
      <w:proofErr w:type="spellStart"/>
      <w:r>
        <w:rPr>
          <w:rFonts w:ascii="Times" w:hAnsi="Times" w:cs="Times"/>
          <w:sz w:val="26"/>
          <w:szCs w:val="26"/>
        </w:rPr>
        <w:t>OncotypeDx</w:t>
      </w:r>
      <w:proofErr w:type="spellEnd"/>
      <w:r>
        <w:rPr>
          <w:rFonts w:ascii="Times" w:hAnsi="Times" w:cs="Times"/>
          <w:sz w:val="26"/>
          <w:szCs w:val="26"/>
        </w:rPr>
        <w:t xml:space="preserve"> in cancer subtyping. [10] </w:t>
      </w:r>
    </w:p>
    <w:p w14:paraId="5D73AA7D" w14:textId="1DD87768" w:rsidR="00CD43B5" w:rsidRDefault="00CD43B5" w:rsidP="00CD43B5">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Despite its apparent value in cancer prognosis, widespread use of Ki-67 labeling index in clinical pathology is hampered by the lack of standardization and suffers from substantial intra- and inter-observer variability. [11, 12] Although recommendations and guidelines exist in an effort to harmonize such variability, [13] the choice of scoring methods and selection of cut-off for Ki-67 positivity remain a subject of debate. One promising approach to the problem utilizes digital image analysis (DIA), which ensures automaticity, repeatability and reproducibility. However, aforementioned characteristics do not guarantee objectivity; Differences in image segmentation and algorithm used could still give rise to variability. [14] Some DIA methods </w:t>
      </w:r>
      <w:r w:rsidR="00A06D08">
        <w:rPr>
          <w:rFonts w:ascii="Times" w:hAnsi="Times" w:cs="Times"/>
          <w:sz w:val="26"/>
          <w:szCs w:val="26"/>
        </w:rPr>
        <w:t>have been</w:t>
      </w:r>
      <w:r>
        <w:rPr>
          <w:rFonts w:ascii="Times" w:hAnsi="Times" w:cs="Times"/>
          <w:sz w:val="26"/>
          <w:szCs w:val="26"/>
        </w:rPr>
        <w:t xml:space="preserve"> reported to agree comparably with [15, 16] or even outperform visual assess</w:t>
      </w:r>
      <w:r w:rsidR="00A06D08">
        <w:rPr>
          <w:rFonts w:ascii="Times" w:hAnsi="Times" w:cs="Times"/>
          <w:sz w:val="26"/>
          <w:szCs w:val="26"/>
        </w:rPr>
        <w:t>ments; [17, 18] Others suggest that DIA methods are</w:t>
      </w:r>
      <w:r>
        <w:rPr>
          <w:rFonts w:ascii="Times" w:hAnsi="Times" w:cs="Times"/>
          <w:sz w:val="26"/>
          <w:szCs w:val="26"/>
        </w:rPr>
        <w:t xml:space="preserve"> less reliable and prognostic. [19] It is apparent that inter-algorithmic variability is high and performance is context dependent. Therefore, there is a great need to validate the reliability of existent Ki-67 DIA methods so as to identify major sources of variability and potential solutions. </w:t>
      </w:r>
    </w:p>
    <w:p w14:paraId="39605AD9" w14:textId="3350981E" w:rsidR="00CD43B5" w:rsidRDefault="00CD43B5" w:rsidP="00CD43B5">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In this study, we evaluated two digital image analysis methods - </w:t>
      </w:r>
      <w:proofErr w:type="spellStart"/>
      <w:r>
        <w:rPr>
          <w:rFonts w:ascii="Times" w:hAnsi="Times" w:cs="Times"/>
          <w:sz w:val="26"/>
          <w:szCs w:val="26"/>
        </w:rPr>
        <w:t>Aperio</w:t>
      </w:r>
      <w:proofErr w:type="spellEnd"/>
      <w:r>
        <w:rPr>
          <w:rFonts w:ascii="Times" w:hAnsi="Times" w:cs="Times"/>
          <w:sz w:val="26"/>
          <w:szCs w:val="26"/>
        </w:rPr>
        <w:t xml:space="preserve"> </w:t>
      </w:r>
      <w:proofErr w:type="spellStart"/>
      <w:r>
        <w:rPr>
          <w:rFonts w:ascii="Times" w:hAnsi="Times" w:cs="Times"/>
          <w:sz w:val="26"/>
          <w:szCs w:val="26"/>
        </w:rPr>
        <w:t>ePathology</w:t>
      </w:r>
      <w:proofErr w:type="spellEnd"/>
      <w:r>
        <w:rPr>
          <w:rFonts w:ascii="Times" w:hAnsi="Times" w:cs="Times"/>
          <w:sz w:val="26"/>
          <w:szCs w:val="26"/>
        </w:rPr>
        <w:t xml:space="preserve"> and </w:t>
      </w:r>
      <w:proofErr w:type="spellStart"/>
      <w:r>
        <w:rPr>
          <w:rFonts w:ascii="Times" w:hAnsi="Times" w:cs="Times"/>
          <w:sz w:val="26"/>
          <w:szCs w:val="26"/>
        </w:rPr>
        <w:t>Definiens</w:t>
      </w:r>
      <w:proofErr w:type="spellEnd"/>
      <w:r>
        <w:rPr>
          <w:rFonts w:ascii="Times" w:hAnsi="Times" w:cs="Times"/>
          <w:sz w:val="26"/>
          <w:szCs w:val="26"/>
        </w:rPr>
        <w:t xml:space="preserve"> Tissue Studio. The former requires explicit manual image segmentation; while the latter semi-automatically segments the images by first calibrating against a few test cases. We assessed the reliability of the two DIA methods by reporting their agreement to a set of manual scores previously identified to be a predictor of ipsilateral breast cancer relapse in the the Toronto-British Columbia (TBC) trial patient cohort. [20] We compared agreements within and between the DIA methods so as to evaluate intra- and inter-algorithmic variability. We</w:t>
      </w:r>
      <w:r w:rsidR="00A06D08">
        <w:rPr>
          <w:rFonts w:ascii="Times" w:hAnsi="Times" w:cs="Times"/>
          <w:sz w:val="26"/>
          <w:szCs w:val="26"/>
        </w:rPr>
        <w:t xml:space="preserve"> also discuss</w:t>
      </w:r>
      <w:r>
        <w:rPr>
          <w:rFonts w:ascii="Times" w:hAnsi="Times" w:cs="Times"/>
          <w:sz w:val="26"/>
          <w:szCs w:val="26"/>
        </w:rPr>
        <w:t xml:space="preserve"> potential sources of variability and ways to mitigate them. </w:t>
      </w:r>
    </w:p>
    <w:p w14:paraId="4089FDB7" w14:textId="77777777" w:rsidR="00CD43B5" w:rsidRPr="00CD43B5" w:rsidRDefault="00CD43B5" w:rsidP="00A06D08">
      <w:pPr>
        <w:widowControl w:val="0"/>
        <w:autoSpaceDE w:val="0"/>
        <w:autoSpaceDN w:val="0"/>
        <w:adjustRightInd w:val="0"/>
        <w:spacing w:after="240" w:line="300" w:lineRule="atLeast"/>
        <w:outlineLvl w:val="0"/>
        <w:rPr>
          <w:rFonts w:ascii="Times" w:hAnsi="Times" w:cs="Times"/>
          <w:b/>
          <w:sz w:val="30"/>
          <w:szCs w:val="30"/>
        </w:rPr>
      </w:pPr>
      <w:r w:rsidRPr="00CD43B5">
        <w:rPr>
          <w:rFonts w:ascii="Times" w:hAnsi="Times" w:cs="Times"/>
          <w:b/>
          <w:sz w:val="30"/>
          <w:szCs w:val="30"/>
        </w:rPr>
        <w:t xml:space="preserve">Materials and Methods </w:t>
      </w:r>
    </w:p>
    <w:p w14:paraId="08D728E1" w14:textId="77777777" w:rsidR="00CD43B5" w:rsidRDefault="00CD43B5" w:rsidP="00A06D08">
      <w:pPr>
        <w:widowControl w:val="0"/>
        <w:autoSpaceDE w:val="0"/>
        <w:autoSpaceDN w:val="0"/>
        <w:adjustRightInd w:val="0"/>
        <w:spacing w:after="240" w:line="300" w:lineRule="atLeast"/>
        <w:outlineLvl w:val="0"/>
        <w:rPr>
          <w:rFonts w:ascii="Times" w:hAnsi="Times" w:cs="Times"/>
        </w:rPr>
      </w:pPr>
      <w:r>
        <w:rPr>
          <w:rFonts w:ascii="Times" w:hAnsi="Times" w:cs="Times"/>
          <w:i/>
          <w:iCs/>
          <w:sz w:val="26"/>
          <w:szCs w:val="26"/>
        </w:rPr>
        <w:t xml:space="preserve">Sample Collection </w:t>
      </w:r>
    </w:p>
    <w:p w14:paraId="4147F995" w14:textId="35E88AD2" w:rsidR="00CD43B5" w:rsidRDefault="00CD43B5" w:rsidP="00CD43B5">
      <w:pPr>
        <w:widowControl w:val="0"/>
        <w:autoSpaceDE w:val="0"/>
        <w:autoSpaceDN w:val="0"/>
        <w:adjustRightInd w:val="0"/>
        <w:spacing w:after="240" w:line="300" w:lineRule="atLeast"/>
        <w:rPr>
          <w:rFonts w:ascii="Times" w:hAnsi="Times" w:cs="Times"/>
        </w:rPr>
      </w:pPr>
      <w:r>
        <w:rPr>
          <w:rFonts w:ascii="Times" w:hAnsi="Times" w:cs="Times"/>
          <w:sz w:val="26"/>
          <w:szCs w:val="26"/>
        </w:rPr>
        <w:t>A subset of</w:t>
      </w:r>
      <w:r w:rsidR="00A06D08">
        <w:rPr>
          <w:rFonts w:ascii="Times" w:hAnsi="Times" w:cs="Times"/>
          <w:sz w:val="26"/>
          <w:szCs w:val="26"/>
        </w:rPr>
        <w:t xml:space="preserve"> the</w:t>
      </w:r>
      <w:r>
        <w:rPr>
          <w:rFonts w:ascii="Times" w:hAnsi="Times" w:cs="Times"/>
          <w:sz w:val="26"/>
          <w:szCs w:val="26"/>
        </w:rPr>
        <w:t xml:space="preserve"> patient cohort from the TBC trial were used for this study. [20] The TBC trial consists of node-negative patients who were older than 50 years of age randomly assigned to receive </w:t>
      </w:r>
      <w:proofErr w:type="spellStart"/>
      <w:r>
        <w:rPr>
          <w:rFonts w:ascii="Times" w:hAnsi="Times" w:cs="Times"/>
          <w:sz w:val="26"/>
          <w:szCs w:val="26"/>
        </w:rPr>
        <w:t>tamoxifen</w:t>
      </w:r>
      <w:proofErr w:type="spellEnd"/>
      <w:r>
        <w:rPr>
          <w:rFonts w:ascii="Times" w:hAnsi="Times" w:cs="Times"/>
          <w:sz w:val="26"/>
          <w:szCs w:val="26"/>
        </w:rPr>
        <w:t xml:space="preserve"> alone or </w:t>
      </w:r>
      <w:proofErr w:type="spellStart"/>
      <w:r>
        <w:rPr>
          <w:rFonts w:ascii="Times" w:hAnsi="Times" w:cs="Times"/>
          <w:sz w:val="26"/>
          <w:szCs w:val="26"/>
        </w:rPr>
        <w:t>tamoxifen</w:t>
      </w:r>
      <w:proofErr w:type="spellEnd"/>
      <w:r>
        <w:rPr>
          <w:rFonts w:ascii="Times" w:hAnsi="Times" w:cs="Times"/>
          <w:sz w:val="26"/>
          <w:szCs w:val="26"/>
        </w:rPr>
        <w:t xml:space="preserve"> and breast radiotherapy after breast-conserving surgery. [21] Tissue microarrays were constructed using a triplicate of 0.6 mm </w:t>
      </w:r>
      <w:proofErr w:type="spellStart"/>
      <w:r>
        <w:rPr>
          <w:rFonts w:ascii="Times" w:hAnsi="Times" w:cs="Times"/>
          <w:sz w:val="26"/>
          <w:szCs w:val="26"/>
        </w:rPr>
        <w:t>tumour</w:t>
      </w:r>
      <w:proofErr w:type="spellEnd"/>
      <w:r>
        <w:rPr>
          <w:rFonts w:ascii="Times" w:hAnsi="Times" w:cs="Times"/>
          <w:sz w:val="26"/>
          <w:szCs w:val="26"/>
        </w:rPr>
        <w:t xml:space="preserve"> cores from formalin- fixed, paraffin-embedded blocks. A total of 6 TMA blocks, amounting to 278 cases, were taken directly from a previous study and used for subsequent image analysis. [20] TMA blocks were cut in 0.5 </w:t>
      </w:r>
      <w:proofErr w:type="spellStart"/>
      <w:r>
        <w:rPr>
          <w:rFonts w:ascii="Times" w:hAnsi="Times" w:cs="Times"/>
          <w:sz w:val="26"/>
          <w:szCs w:val="26"/>
        </w:rPr>
        <w:t>μm</w:t>
      </w:r>
      <w:proofErr w:type="spellEnd"/>
      <w:r>
        <w:rPr>
          <w:rFonts w:ascii="Times" w:hAnsi="Times" w:cs="Times"/>
          <w:sz w:val="26"/>
          <w:szCs w:val="26"/>
        </w:rPr>
        <w:t xml:space="preserve"> sections, stained with 1:500 dilution SP6 (</w:t>
      </w:r>
      <w:proofErr w:type="spellStart"/>
      <w:r>
        <w:rPr>
          <w:rFonts w:ascii="Times" w:hAnsi="Times" w:cs="Times"/>
          <w:sz w:val="26"/>
          <w:szCs w:val="26"/>
        </w:rPr>
        <w:t>NeoMarker</w:t>
      </w:r>
      <w:proofErr w:type="spellEnd"/>
      <w:r>
        <w:rPr>
          <w:rFonts w:ascii="Times" w:hAnsi="Times" w:cs="Times"/>
          <w:sz w:val="26"/>
          <w:szCs w:val="26"/>
        </w:rPr>
        <w:t xml:space="preserve">) and counter-stained with </w:t>
      </w:r>
      <w:proofErr w:type="spellStart"/>
      <w:r>
        <w:rPr>
          <w:rFonts w:ascii="Times" w:hAnsi="Times" w:cs="Times"/>
          <w:sz w:val="26"/>
          <w:szCs w:val="26"/>
        </w:rPr>
        <w:t>hematoxylin</w:t>
      </w:r>
      <w:proofErr w:type="spellEnd"/>
      <w:r>
        <w:rPr>
          <w:rFonts w:ascii="Times" w:hAnsi="Times" w:cs="Times"/>
          <w:sz w:val="26"/>
          <w:szCs w:val="26"/>
        </w:rPr>
        <w:t xml:space="preserve">. </w:t>
      </w:r>
    </w:p>
    <w:p w14:paraId="013EABAA" w14:textId="77777777" w:rsidR="00CD43B5" w:rsidRDefault="00CD43B5" w:rsidP="00A06D08">
      <w:pPr>
        <w:widowControl w:val="0"/>
        <w:autoSpaceDE w:val="0"/>
        <w:autoSpaceDN w:val="0"/>
        <w:adjustRightInd w:val="0"/>
        <w:spacing w:after="240" w:line="300" w:lineRule="atLeast"/>
        <w:outlineLvl w:val="0"/>
        <w:rPr>
          <w:rFonts w:ascii="Times" w:hAnsi="Times" w:cs="Times"/>
        </w:rPr>
      </w:pPr>
      <w:r>
        <w:rPr>
          <w:rFonts w:ascii="Times" w:hAnsi="Times" w:cs="Times"/>
          <w:i/>
          <w:iCs/>
          <w:sz w:val="26"/>
          <w:szCs w:val="26"/>
        </w:rPr>
        <w:t xml:space="preserve">Scoring Methodologies Manual Assessment </w:t>
      </w:r>
    </w:p>
    <w:p w14:paraId="5C4C46C3" w14:textId="77777777" w:rsidR="00CD43B5" w:rsidRDefault="00CD43B5" w:rsidP="00CD43B5">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A trained individual, assigned as rater 1, counted at least 200 cells within </w:t>
      </w:r>
      <w:proofErr w:type="spellStart"/>
      <w:r>
        <w:rPr>
          <w:rFonts w:ascii="Times" w:hAnsi="Times" w:cs="Times"/>
          <w:sz w:val="26"/>
          <w:szCs w:val="26"/>
        </w:rPr>
        <w:t>tumour</w:t>
      </w:r>
      <w:proofErr w:type="spellEnd"/>
      <w:r>
        <w:rPr>
          <w:rFonts w:ascii="Times" w:hAnsi="Times" w:cs="Times"/>
          <w:sz w:val="26"/>
          <w:szCs w:val="26"/>
        </w:rPr>
        <w:t xml:space="preserve"> hot spot, or areas in which Ki-67 most frequently expressed, for each core. The total number of nuclei and positively stained nuclei over the span of three cores were summed and the Ki-67 labeling index was calculated for each case. 10% of the samples were randomly chosen and rescored for quality assurance by experienced pathologists (NM, SD). As the scores resulting from this set of manual assessment was clinically significant in predicting ipsilateral breast cancer relapse, they were used as a reference to be compared with results from other scoring methods on the same set of stained slides. </w:t>
      </w:r>
    </w:p>
    <w:p w14:paraId="754394E8" w14:textId="77777777" w:rsidR="00CD43B5" w:rsidRDefault="00CD43B5" w:rsidP="00CD43B5">
      <w:pPr>
        <w:widowControl w:val="0"/>
        <w:autoSpaceDE w:val="0"/>
        <w:autoSpaceDN w:val="0"/>
        <w:adjustRightInd w:val="0"/>
        <w:spacing w:after="240" w:line="300" w:lineRule="atLeast"/>
        <w:rPr>
          <w:rFonts w:ascii="Times" w:hAnsi="Times" w:cs="Times"/>
        </w:rPr>
      </w:pPr>
      <w:r>
        <w:rPr>
          <w:rFonts w:ascii="Times" w:hAnsi="Times" w:cs="Times"/>
          <w:i/>
          <w:iCs/>
          <w:sz w:val="26"/>
          <w:szCs w:val="26"/>
        </w:rPr>
        <w:t xml:space="preserve">Digital Image Analysis (DIA) </w:t>
      </w:r>
    </w:p>
    <w:p w14:paraId="3CB48D6E" w14:textId="57EC0DD9" w:rsidR="00CD43B5" w:rsidRDefault="00CD43B5" w:rsidP="00CD43B5">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To assess intra-algorithmic variability of the DIA methods, specifically the </w:t>
      </w:r>
      <w:proofErr w:type="spellStart"/>
      <w:r>
        <w:rPr>
          <w:rFonts w:ascii="Times" w:hAnsi="Times" w:cs="Times"/>
          <w:sz w:val="26"/>
          <w:szCs w:val="26"/>
        </w:rPr>
        <w:t>Aperio</w:t>
      </w:r>
      <w:proofErr w:type="spellEnd"/>
      <w:r>
        <w:rPr>
          <w:rFonts w:ascii="Times" w:hAnsi="Times" w:cs="Times"/>
          <w:sz w:val="26"/>
          <w:szCs w:val="26"/>
        </w:rPr>
        <w:t xml:space="preserve"> system, 2 trained individuals, assigned as rater 1 and rater 2, independently marked </w:t>
      </w:r>
      <w:proofErr w:type="spellStart"/>
      <w:r>
        <w:rPr>
          <w:rFonts w:ascii="Times" w:hAnsi="Times" w:cs="Times"/>
          <w:sz w:val="26"/>
          <w:szCs w:val="26"/>
        </w:rPr>
        <w:t>tumour</w:t>
      </w:r>
      <w:proofErr w:type="spellEnd"/>
      <w:r>
        <w:rPr>
          <w:rFonts w:ascii="Times" w:hAnsi="Times" w:cs="Times"/>
          <w:sz w:val="26"/>
          <w:szCs w:val="26"/>
        </w:rPr>
        <w:t xml:space="preserve"> region of interest (ROI) for proper image segmentation. Analytical Settings, such as minimum nucleus radius and staining intensity threshold, for the algorithm were s</w:t>
      </w:r>
      <w:r w:rsidR="00A06D08">
        <w:rPr>
          <w:rFonts w:ascii="Times" w:hAnsi="Times" w:cs="Times"/>
          <w:sz w:val="26"/>
          <w:szCs w:val="26"/>
        </w:rPr>
        <w:t>ubjectively adjusted for by an</w:t>
      </w:r>
      <w:r>
        <w:rPr>
          <w:rFonts w:ascii="Times" w:hAnsi="Times" w:cs="Times"/>
          <w:sz w:val="26"/>
          <w:szCs w:val="26"/>
        </w:rPr>
        <w:t>other experienced pathologist and used in both set</w:t>
      </w:r>
      <w:r w:rsidR="00A06D08">
        <w:rPr>
          <w:rFonts w:ascii="Times" w:hAnsi="Times" w:cs="Times"/>
          <w:sz w:val="26"/>
          <w:szCs w:val="26"/>
        </w:rPr>
        <w:t>s</w:t>
      </w:r>
      <w:r>
        <w:rPr>
          <w:rFonts w:ascii="Times" w:hAnsi="Times" w:cs="Times"/>
          <w:sz w:val="26"/>
          <w:szCs w:val="26"/>
        </w:rPr>
        <w:t xml:space="preserve"> of images. The same set</w:t>
      </w:r>
      <w:r w:rsidR="00A06D08">
        <w:rPr>
          <w:rFonts w:ascii="Times" w:hAnsi="Times" w:cs="Times"/>
          <w:sz w:val="26"/>
          <w:szCs w:val="26"/>
        </w:rPr>
        <w:t>s</w:t>
      </w:r>
      <w:r>
        <w:rPr>
          <w:rFonts w:ascii="Times" w:hAnsi="Times" w:cs="Times"/>
          <w:sz w:val="26"/>
          <w:szCs w:val="26"/>
        </w:rPr>
        <w:t xml:space="preserve"> of images were analyzed using the </w:t>
      </w:r>
      <w:proofErr w:type="spellStart"/>
      <w:r>
        <w:rPr>
          <w:rFonts w:ascii="Times" w:hAnsi="Times" w:cs="Times"/>
          <w:sz w:val="26"/>
          <w:szCs w:val="26"/>
        </w:rPr>
        <w:t>Definiens</w:t>
      </w:r>
      <w:proofErr w:type="spellEnd"/>
      <w:r>
        <w:rPr>
          <w:rFonts w:ascii="Times" w:hAnsi="Times" w:cs="Times"/>
          <w:sz w:val="26"/>
          <w:szCs w:val="26"/>
        </w:rPr>
        <w:t xml:space="preserve"> system in addition to the </w:t>
      </w:r>
      <w:proofErr w:type="spellStart"/>
      <w:r>
        <w:rPr>
          <w:rFonts w:ascii="Times" w:hAnsi="Times" w:cs="Times"/>
          <w:sz w:val="26"/>
          <w:szCs w:val="26"/>
        </w:rPr>
        <w:t>Aperio</w:t>
      </w:r>
      <w:proofErr w:type="spellEnd"/>
      <w:r>
        <w:rPr>
          <w:rFonts w:ascii="Times" w:hAnsi="Times" w:cs="Times"/>
          <w:sz w:val="26"/>
          <w:szCs w:val="26"/>
        </w:rPr>
        <w:t xml:space="preserve"> system. In this case, a technician, assigned as rater 3, segmented images in a few cases, which calibrated the software to perform semi-automatic segmentation. Minor adjustments were made to correct for faulty segmentation. </w:t>
      </w:r>
    </w:p>
    <w:p w14:paraId="75A28641" w14:textId="77777777" w:rsidR="00CD43B5" w:rsidRDefault="00CD43B5" w:rsidP="00A06D08">
      <w:pPr>
        <w:widowControl w:val="0"/>
        <w:autoSpaceDE w:val="0"/>
        <w:autoSpaceDN w:val="0"/>
        <w:adjustRightInd w:val="0"/>
        <w:spacing w:after="240" w:line="300" w:lineRule="atLeast"/>
        <w:outlineLvl w:val="0"/>
        <w:rPr>
          <w:rFonts w:ascii="Times" w:hAnsi="Times" w:cs="Times"/>
        </w:rPr>
      </w:pPr>
      <w:r>
        <w:rPr>
          <w:rFonts w:ascii="Times" w:hAnsi="Times" w:cs="Times"/>
          <w:i/>
          <w:iCs/>
          <w:sz w:val="26"/>
          <w:szCs w:val="26"/>
        </w:rPr>
        <w:t xml:space="preserve">Statistics </w:t>
      </w:r>
    </w:p>
    <w:p w14:paraId="77056EE2" w14:textId="538A65AF" w:rsidR="00CD43B5" w:rsidRDefault="00CD43B5" w:rsidP="00CD43B5">
      <w:pPr>
        <w:widowControl w:val="0"/>
        <w:autoSpaceDE w:val="0"/>
        <w:autoSpaceDN w:val="0"/>
        <w:adjustRightInd w:val="0"/>
        <w:spacing w:after="240" w:line="300" w:lineRule="atLeast"/>
        <w:rPr>
          <w:rFonts w:ascii="Times" w:hAnsi="Times" w:cs="Times"/>
          <w:sz w:val="26"/>
          <w:szCs w:val="26"/>
        </w:rPr>
      </w:pPr>
      <w:r>
        <w:rPr>
          <w:rFonts w:ascii="Times" w:hAnsi="Times" w:cs="Times"/>
          <w:sz w:val="26"/>
          <w:szCs w:val="26"/>
        </w:rPr>
        <w:t xml:space="preserve">Data distribution for different scoring methods were visualized using boxplot, accompanied by summary statistics. </w:t>
      </w:r>
      <w:r w:rsidR="00657805">
        <w:rPr>
          <w:rFonts w:ascii="Times" w:hAnsi="Times" w:cs="Times"/>
          <w:sz w:val="26"/>
          <w:szCs w:val="26"/>
        </w:rPr>
        <w:t>Scatter plot as well as Bland-Altman plot were</w:t>
      </w:r>
      <w:r>
        <w:rPr>
          <w:rFonts w:ascii="Times" w:hAnsi="Times" w:cs="Times"/>
          <w:sz w:val="26"/>
          <w:szCs w:val="26"/>
        </w:rPr>
        <w:t xml:space="preserve"> used to visualize agreements between results from two DIA methods in relation to manual score reference. [22] 95% confidence interval for the limits of agreement as well as the mean difference was calculated based on an alpha of 0.05. </w:t>
      </w:r>
      <w:r w:rsidR="00EF0578" w:rsidRPr="00EF0578">
        <w:rPr>
          <w:rFonts w:ascii="Times" w:hAnsi="Times" w:cs="Times"/>
          <w:sz w:val="26"/>
          <w:szCs w:val="26"/>
        </w:rPr>
        <w:t>Two methods were considered unbiased if the mean</w:t>
      </w:r>
      <w:r w:rsidR="00EF0578">
        <w:rPr>
          <w:rFonts w:ascii="Times" w:hAnsi="Times" w:cs="Times"/>
          <w:sz w:val="26"/>
          <w:szCs w:val="26"/>
        </w:rPr>
        <w:t xml:space="preserve"> difference centered about zero</w:t>
      </w:r>
      <w:r>
        <w:rPr>
          <w:rFonts w:ascii="Times" w:hAnsi="Times" w:cs="Times"/>
          <w:sz w:val="26"/>
          <w:szCs w:val="26"/>
        </w:rPr>
        <w:t xml:space="preserve">. [23] To correct for positive </w:t>
      </w:r>
      <w:proofErr w:type="spellStart"/>
      <w:r>
        <w:rPr>
          <w:rFonts w:ascii="Times" w:hAnsi="Times" w:cs="Times"/>
          <w:sz w:val="26"/>
          <w:szCs w:val="26"/>
        </w:rPr>
        <w:t>skewness</w:t>
      </w:r>
      <w:proofErr w:type="spellEnd"/>
      <w:r>
        <w:rPr>
          <w:rFonts w:ascii="Times" w:hAnsi="Times" w:cs="Times"/>
          <w:sz w:val="26"/>
          <w:szCs w:val="26"/>
        </w:rPr>
        <w:t xml:space="preserve">, Ki-67 labeling indices were log base 2 transformed after incrementing by 1% for subsequent statistical calculation. Concordance between methods was quantified using a two-way mixed, average-measures </w:t>
      </w:r>
      <w:proofErr w:type="spellStart"/>
      <w:r>
        <w:rPr>
          <w:rFonts w:ascii="Times" w:hAnsi="Times" w:cs="Times"/>
          <w:sz w:val="26"/>
          <w:szCs w:val="26"/>
        </w:rPr>
        <w:t>intraclass</w:t>
      </w:r>
      <w:proofErr w:type="spellEnd"/>
      <w:r>
        <w:rPr>
          <w:rFonts w:ascii="Times" w:hAnsi="Times" w:cs="Times"/>
          <w:sz w:val="26"/>
          <w:szCs w:val="26"/>
        </w:rPr>
        <w:t xml:space="preserve"> correlation coefficient (ICC) to assess the degree that raters provide absolute agreement in their ratings of Ki-67 labeling index. [24] An ICC close to 1 represents high concordance. Conger generalized Kappa (κ) were calculated based on a set of commonly used cut-offs for Ki-67 positivity to evaluate the practicality of consistent classification using results from methods tested. [25] Agreement of the two DIA methods to the manual score reference</w:t>
      </w:r>
      <w:r w:rsidR="00A06D08">
        <w:rPr>
          <w:rFonts w:ascii="Times" w:hAnsi="Times" w:cs="Times"/>
          <w:sz w:val="26"/>
          <w:szCs w:val="26"/>
        </w:rPr>
        <w:t xml:space="preserve"> was computed using ICC and κ. I</w:t>
      </w:r>
      <w:r>
        <w:rPr>
          <w:rFonts w:ascii="Times" w:hAnsi="Times" w:cs="Times"/>
          <w:sz w:val="26"/>
          <w:szCs w:val="26"/>
        </w:rPr>
        <w:t>ntra- algorithmic variability was evaluated by comparing ICC and κ between two scoring in</w:t>
      </w:r>
      <w:r w:rsidR="00A06D08">
        <w:rPr>
          <w:rFonts w:ascii="Times" w:hAnsi="Times" w:cs="Times"/>
          <w:sz w:val="26"/>
          <w:szCs w:val="26"/>
        </w:rPr>
        <w:t xml:space="preserve">stances for the </w:t>
      </w:r>
      <w:proofErr w:type="spellStart"/>
      <w:r w:rsidR="00A06D08">
        <w:rPr>
          <w:rFonts w:ascii="Times" w:hAnsi="Times" w:cs="Times"/>
          <w:sz w:val="26"/>
          <w:szCs w:val="26"/>
        </w:rPr>
        <w:t>Aperio</w:t>
      </w:r>
      <w:proofErr w:type="spellEnd"/>
      <w:r w:rsidR="00A06D08">
        <w:rPr>
          <w:rFonts w:ascii="Times" w:hAnsi="Times" w:cs="Times"/>
          <w:sz w:val="26"/>
          <w:szCs w:val="26"/>
        </w:rPr>
        <w:t xml:space="preserve"> system. </w:t>
      </w:r>
      <w:r w:rsidR="00A06D08" w:rsidRPr="00A06D08">
        <w:rPr>
          <w:rFonts w:ascii="Times" w:hAnsi="Times" w:cs="Times"/>
          <w:sz w:val="26"/>
          <w:szCs w:val="26"/>
        </w:rPr>
        <w:t>I</w:t>
      </w:r>
      <w:r>
        <w:rPr>
          <w:rFonts w:ascii="Times" w:hAnsi="Times" w:cs="Times"/>
          <w:sz w:val="26"/>
          <w:szCs w:val="26"/>
        </w:rPr>
        <w:t xml:space="preserve">nter-algorithmic variability was evaluated by comparing the agreements of </w:t>
      </w:r>
      <w:r w:rsidR="00A06D08">
        <w:rPr>
          <w:rFonts w:ascii="Times" w:hAnsi="Times" w:cs="Times"/>
          <w:sz w:val="26"/>
          <w:szCs w:val="26"/>
        </w:rPr>
        <w:t xml:space="preserve">the </w:t>
      </w:r>
      <w:r>
        <w:rPr>
          <w:rFonts w:ascii="Times" w:hAnsi="Times" w:cs="Times"/>
          <w:sz w:val="26"/>
          <w:szCs w:val="26"/>
        </w:rPr>
        <w:t xml:space="preserve">two DIA methods with each other. R (version 3.2.4) was used generate all statistics and graphs. </w:t>
      </w:r>
    </w:p>
    <w:p w14:paraId="267BDD4C" w14:textId="77777777" w:rsidR="00CD43B5" w:rsidRDefault="00CD43B5" w:rsidP="00CD43B5">
      <w:pPr>
        <w:widowControl w:val="0"/>
        <w:autoSpaceDE w:val="0"/>
        <w:autoSpaceDN w:val="0"/>
        <w:adjustRightInd w:val="0"/>
        <w:spacing w:after="240" w:line="300" w:lineRule="atLeast"/>
        <w:rPr>
          <w:rFonts w:ascii="Times" w:hAnsi="Times" w:cs="Times"/>
          <w:sz w:val="26"/>
          <w:szCs w:val="26"/>
        </w:rPr>
      </w:pPr>
    </w:p>
    <w:p w14:paraId="78E5768F" w14:textId="77777777" w:rsidR="00CD43B5" w:rsidRDefault="00CD43B5" w:rsidP="00CD43B5">
      <w:pPr>
        <w:widowControl w:val="0"/>
        <w:autoSpaceDE w:val="0"/>
        <w:autoSpaceDN w:val="0"/>
        <w:adjustRightInd w:val="0"/>
        <w:spacing w:after="240" w:line="300" w:lineRule="atLeast"/>
        <w:rPr>
          <w:rFonts w:ascii="Times" w:hAnsi="Times" w:cs="Times"/>
          <w:sz w:val="26"/>
          <w:szCs w:val="26"/>
        </w:rPr>
      </w:pPr>
    </w:p>
    <w:p w14:paraId="160256DF" w14:textId="77777777" w:rsidR="00CD43B5" w:rsidRDefault="00CD43B5" w:rsidP="00CD43B5">
      <w:pPr>
        <w:widowControl w:val="0"/>
        <w:autoSpaceDE w:val="0"/>
        <w:autoSpaceDN w:val="0"/>
        <w:adjustRightInd w:val="0"/>
        <w:spacing w:after="240" w:line="300" w:lineRule="atLeast"/>
        <w:rPr>
          <w:rFonts w:ascii="Times" w:hAnsi="Times" w:cs="Times"/>
          <w:sz w:val="26"/>
          <w:szCs w:val="26"/>
        </w:rPr>
      </w:pPr>
    </w:p>
    <w:p w14:paraId="72CB537E" w14:textId="77777777" w:rsidR="00CD43B5" w:rsidRDefault="00CD43B5" w:rsidP="00CD43B5">
      <w:pPr>
        <w:widowControl w:val="0"/>
        <w:autoSpaceDE w:val="0"/>
        <w:autoSpaceDN w:val="0"/>
        <w:adjustRightInd w:val="0"/>
        <w:spacing w:after="240" w:line="300" w:lineRule="atLeast"/>
        <w:rPr>
          <w:rFonts w:ascii="Times" w:hAnsi="Times" w:cs="Times"/>
          <w:sz w:val="26"/>
          <w:szCs w:val="26"/>
        </w:rPr>
      </w:pPr>
    </w:p>
    <w:p w14:paraId="7D4F0899" w14:textId="77777777" w:rsidR="00CD43B5" w:rsidRDefault="00CD43B5" w:rsidP="00CD43B5">
      <w:pPr>
        <w:widowControl w:val="0"/>
        <w:autoSpaceDE w:val="0"/>
        <w:autoSpaceDN w:val="0"/>
        <w:adjustRightInd w:val="0"/>
        <w:spacing w:after="240" w:line="300" w:lineRule="atLeast"/>
        <w:rPr>
          <w:rFonts w:ascii="Times" w:hAnsi="Times" w:cs="Times"/>
          <w:sz w:val="26"/>
          <w:szCs w:val="26"/>
        </w:rPr>
      </w:pPr>
    </w:p>
    <w:p w14:paraId="5C09D14A" w14:textId="77777777" w:rsidR="00CD43B5" w:rsidRDefault="00CD43B5" w:rsidP="00CD43B5">
      <w:pPr>
        <w:widowControl w:val="0"/>
        <w:autoSpaceDE w:val="0"/>
        <w:autoSpaceDN w:val="0"/>
        <w:adjustRightInd w:val="0"/>
        <w:spacing w:after="240" w:line="300" w:lineRule="atLeast"/>
        <w:rPr>
          <w:rFonts w:ascii="Times" w:hAnsi="Times" w:cs="Times"/>
          <w:sz w:val="26"/>
          <w:szCs w:val="26"/>
        </w:rPr>
      </w:pPr>
    </w:p>
    <w:p w14:paraId="7FAED986" w14:textId="77777777" w:rsidR="00CD43B5" w:rsidRDefault="00CD43B5" w:rsidP="00CD43B5">
      <w:pPr>
        <w:widowControl w:val="0"/>
        <w:autoSpaceDE w:val="0"/>
        <w:autoSpaceDN w:val="0"/>
        <w:adjustRightInd w:val="0"/>
        <w:spacing w:after="240" w:line="300" w:lineRule="atLeast"/>
        <w:rPr>
          <w:rFonts w:ascii="Times" w:hAnsi="Times" w:cs="Times"/>
          <w:sz w:val="26"/>
          <w:szCs w:val="26"/>
        </w:rPr>
      </w:pPr>
    </w:p>
    <w:p w14:paraId="71DBDB1E" w14:textId="77777777" w:rsidR="00CD43B5" w:rsidRDefault="00CD43B5" w:rsidP="00CD43B5">
      <w:pPr>
        <w:widowControl w:val="0"/>
        <w:autoSpaceDE w:val="0"/>
        <w:autoSpaceDN w:val="0"/>
        <w:adjustRightInd w:val="0"/>
        <w:spacing w:after="240" w:line="300" w:lineRule="atLeast"/>
        <w:rPr>
          <w:rFonts w:ascii="Times" w:hAnsi="Times" w:cs="Times"/>
          <w:sz w:val="26"/>
          <w:szCs w:val="26"/>
        </w:rPr>
      </w:pPr>
    </w:p>
    <w:p w14:paraId="1A720E67" w14:textId="77777777" w:rsidR="00CD43B5" w:rsidRDefault="00CD43B5" w:rsidP="00CD43B5">
      <w:pPr>
        <w:widowControl w:val="0"/>
        <w:autoSpaceDE w:val="0"/>
        <w:autoSpaceDN w:val="0"/>
        <w:adjustRightInd w:val="0"/>
        <w:spacing w:after="240" w:line="300" w:lineRule="atLeast"/>
        <w:rPr>
          <w:rFonts w:ascii="Times" w:hAnsi="Times" w:cs="Times"/>
          <w:sz w:val="26"/>
          <w:szCs w:val="26"/>
        </w:rPr>
      </w:pPr>
    </w:p>
    <w:p w14:paraId="249F4CAD" w14:textId="77777777" w:rsidR="00CD43B5" w:rsidRDefault="00CD43B5" w:rsidP="00CD43B5">
      <w:pPr>
        <w:widowControl w:val="0"/>
        <w:autoSpaceDE w:val="0"/>
        <w:autoSpaceDN w:val="0"/>
        <w:adjustRightInd w:val="0"/>
        <w:spacing w:after="240" w:line="300" w:lineRule="atLeast"/>
        <w:rPr>
          <w:rFonts w:ascii="Times" w:hAnsi="Times" w:cs="Times"/>
          <w:sz w:val="26"/>
          <w:szCs w:val="26"/>
        </w:rPr>
      </w:pPr>
    </w:p>
    <w:p w14:paraId="0E4D58B9" w14:textId="77777777" w:rsidR="00CD43B5" w:rsidRDefault="00CD43B5" w:rsidP="00CD43B5">
      <w:pPr>
        <w:widowControl w:val="0"/>
        <w:autoSpaceDE w:val="0"/>
        <w:autoSpaceDN w:val="0"/>
        <w:adjustRightInd w:val="0"/>
        <w:spacing w:after="240" w:line="300" w:lineRule="atLeast"/>
        <w:rPr>
          <w:rFonts w:ascii="Times" w:hAnsi="Times" w:cs="Times"/>
          <w:sz w:val="26"/>
          <w:szCs w:val="26"/>
        </w:rPr>
      </w:pPr>
    </w:p>
    <w:p w14:paraId="48517CCF" w14:textId="77777777" w:rsidR="00CD43B5" w:rsidRDefault="00CD43B5" w:rsidP="00CD43B5">
      <w:pPr>
        <w:widowControl w:val="0"/>
        <w:autoSpaceDE w:val="0"/>
        <w:autoSpaceDN w:val="0"/>
        <w:adjustRightInd w:val="0"/>
        <w:spacing w:after="240" w:line="300" w:lineRule="atLeast"/>
        <w:rPr>
          <w:rFonts w:ascii="Times" w:hAnsi="Times" w:cs="Times"/>
          <w:sz w:val="26"/>
          <w:szCs w:val="26"/>
        </w:rPr>
      </w:pPr>
    </w:p>
    <w:p w14:paraId="792DF59A" w14:textId="77777777" w:rsidR="00CD43B5" w:rsidRDefault="00CD43B5" w:rsidP="00CD43B5">
      <w:pPr>
        <w:widowControl w:val="0"/>
        <w:autoSpaceDE w:val="0"/>
        <w:autoSpaceDN w:val="0"/>
        <w:adjustRightInd w:val="0"/>
        <w:spacing w:after="240" w:line="300" w:lineRule="atLeast"/>
        <w:rPr>
          <w:rFonts w:ascii="Times" w:hAnsi="Times" w:cs="Times"/>
          <w:sz w:val="26"/>
          <w:szCs w:val="26"/>
        </w:rPr>
      </w:pPr>
    </w:p>
    <w:p w14:paraId="7333FE11" w14:textId="77777777" w:rsidR="00CD43B5" w:rsidRDefault="00CD43B5" w:rsidP="00CD43B5">
      <w:pPr>
        <w:widowControl w:val="0"/>
        <w:autoSpaceDE w:val="0"/>
        <w:autoSpaceDN w:val="0"/>
        <w:adjustRightInd w:val="0"/>
        <w:spacing w:after="240" w:line="300" w:lineRule="atLeast"/>
        <w:rPr>
          <w:rFonts w:ascii="Times" w:hAnsi="Times" w:cs="Times"/>
          <w:sz w:val="26"/>
          <w:szCs w:val="26"/>
        </w:rPr>
      </w:pPr>
    </w:p>
    <w:p w14:paraId="2CA6CC63" w14:textId="77777777" w:rsidR="00CD43B5" w:rsidRDefault="00CD43B5" w:rsidP="00CD43B5">
      <w:pPr>
        <w:widowControl w:val="0"/>
        <w:autoSpaceDE w:val="0"/>
        <w:autoSpaceDN w:val="0"/>
        <w:adjustRightInd w:val="0"/>
        <w:spacing w:after="240" w:line="300" w:lineRule="atLeast"/>
        <w:rPr>
          <w:rFonts w:ascii="Times" w:hAnsi="Times" w:cs="Times"/>
          <w:sz w:val="26"/>
          <w:szCs w:val="26"/>
        </w:rPr>
      </w:pPr>
    </w:p>
    <w:p w14:paraId="15FBAF56" w14:textId="77777777" w:rsidR="00CD43B5" w:rsidRDefault="00CD43B5" w:rsidP="00CD43B5">
      <w:pPr>
        <w:widowControl w:val="0"/>
        <w:autoSpaceDE w:val="0"/>
        <w:autoSpaceDN w:val="0"/>
        <w:adjustRightInd w:val="0"/>
        <w:spacing w:after="240" w:line="300" w:lineRule="atLeast"/>
        <w:rPr>
          <w:rFonts w:ascii="Times" w:hAnsi="Times" w:cs="Times"/>
          <w:sz w:val="26"/>
          <w:szCs w:val="26"/>
        </w:rPr>
      </w:pPr>
    </w:p>
    <w:p w14:paraId="738220A6" w14:textId="77777777" w:rsidR="00CD43B5" w:rsidRDefault="00CD43B5" w:rsidP="00CD43B5">
      <w:pPr>
        <w:widowControl w:val="0"/>
        <w:autoSpaceDE w:val="0"/>
        <w:autoSpaceDN w:val="0"/>
        <w:adjustRightInd w:val="0"/>
        <w:spacing w:after="240" w:line="300" w:lineRule="atLeast"/>
        <w:rPr>
          <w:rFonts w:ascii="Times" w:hAnsi="Times" w:cs="Times"/>
        </w:rPr>
      </w:pPr>
    </w:p>
    <w:p w14:paraId="622B792A" w14:textId="77777777" w:rsidR="00CD43B5" w:rsidRPr="00CD43B5" w:rsidRDefault="00CD43B5" w:rsidP="00A06D08">
      <w:pPr>
        <w:widowControl w:val="0"/>
        <w:autoSpaceDE w:val="0"/>
        <w:autoSpaceDN w:val="0"/>
        <w:adjustRightInd w:val="0"/>
        <w:spacing w:after="240" w:line="300" w:lineRule="atLeast"/>
        <w:outlineLvl w:val="0"/>
        <w:rPr>
          <w:rFonts w:ascii="Times" w:hAnsi="Times" w:cs="Times"/>
          <w:b/>
        </w:rPr>
      </w:pPr>
      <w:r w:rsidRPr="00CD43B5">
        <w:rPr>
          <w:rFonts w:ascii="Times" w:hAnsi="Times" w:cs="Times"/>
          <w:b/>
          <w:sz w:val="26"/>
          <w:szCs w:val="26"/>
        </w:rPr>
        <w:t xml:space="preserve">Results </w:t>
      </w:r>
    </w:p>
    <w:p w14:paraId="38D419A6" w14:textId="77777777" w:rsidR="00CD43B5" w:rsidRDefault="00CD43B5" w:rsidP="00A06D08">
      <w:pPr>
        <w:widowControl w:val="0"/>
        <w:autoSpaceDE w:val="0"/>
        <w:autoSpaceDN w:val="0"/>
        <w:adjustRightInd w:val="0"/>
        <w:spacing w:after="240" w:line="300" w:lineRule="atLeast"/>
        <w:outlineLvl w:val="0"/>
        <w:rPr>
          <w:rFonts w:ascii="Times" w:hAnsi="Times" w:cs="Times"/>
          <w:i/>
          <w:iCs/>
          <w:sz w:val="26"/>
          <w:szCs w:val="26"/>
        </w:rPr>
      </w:pPr>
      <w:r>
        <w:rPr>
          <w:rFonts w:ascii="Times" w:hAnsi="Times" w:cs="Times"/>
          <w:i/>
          <w:iCs/>
          <w:sz w:val="26"/>
          <w:szCs w:val="26"/>
        </w:rPr>
        <w:t>Overall Distribution of di</w:t>
      </w:r>
      <w:r>
        <w:rPr>
          <w:rFonts w:ascii="Times" w:hAnsi="Times" w:cs="Times"/>
          <w:sz w:val="26"/>
          <w:szCs w:val="26"/>
        </w:rPr>
        <w:t>ff</w:t>
      </w:r>
      <w:r>
        <w:rPr>
          <w:rFonts w:ascii="Times" w:hAnsi="Times" w:cs="Times"/>
          <w:i/>
          <w:iCs/>
          <w:sz w:val="26"/>
          <w:szCs w:val="26"/>
        </w:rPr>
        <w:t>erent scoring methods</w:t>
      </w:r>
    </w:p>
    <w:p w14:paraId="3BE8C388" w14:textId="7F6BD425" w:rsidR="00CD43B5" w:rsidRDefault="00CD43B5" w:rsidP="00CD43B5">
      <w:pPr>
        <w:widowControl w:val="0"/>
        <w:autoSpaceDE w:val="0"/>
        <w:autoSpaceDN w:val="0"/>
        <w:adjustRightInd w:val="0"/>
        <w:spacing w:after="240" w:line="300" w:lineRule="atLeast"/>
        <w:rPr>
          <w:rFonts w:ascii="Times" w:hAnsi="Times" w:cs="Times"/>
          <w:i/>
          <w:iCs/>
          <w:sz w:val="26"/>
          <w:szCs w:val="26"/>
        </w:rPr>
      </w:pPr>
      <w:r>
        <w:rPr>
          <w:rFonts w:ascii="Times" w:hAnsi="Times" w:cs="Times"/>
          <w:sz w:val="26"/>
          <w:szCs w:val="26"/>
        </w:rPr>
        <w:t xml:space="preserve">Boxplot of untransformed Ki-67 labeling index as well as summary statistics presented in Figure 1. The </w:t>
      </w:r>
      <w:proofErr w:type="spellStart"/>
      <w:r>
        <w:rPr>
          <w:rFonts w:ascii="Times" w:hAnsi="Times" w:cs="Times"/>
          <w:sz w:val="26"/>
          <w:szCs w:val="26"/>
        </w:rPr>
        <w:t>Aperio</w:t>
      </w:r>
      <w:proofErr w:type="spellEnd"/>
      <w:r>
        <w:rPr>
          <w:rFonts w:ascii="Times" w:hAnsi="Times" w:cs="Times"/>
          <w:sz w:val="26"/>
          <w:szCs w:val="26"/>
        </w:rPr>
        <w:t xml:space="preserve"> system tended to overestimate Ki-67 labeling index; whereas the </w:t>
      </w:r>
      <w:proofErr w:type="spellStart"/>
      <w:r>
        <w:rPr>
          <w:rFonts w:ascii="Times" w:hAnsi="Times" w:cs="Times"/>
          <w:sz w:val="26"/>
          <w:szCs w:val="26"/>
        </w:rPr>
        <w:t>Definiens</w:t>
      </w:r>
      <w:proofErr w:type="spellEnd"/>
      <w:r>
        <w:rPr>
          <w:rFonts w:ascii="Times" w:hAnsi="Times" w:cs="Times"/>
          <w:sz w:val="26"/>
          <w:szCs w:val="26"/>
        </w:rPr>
        <w:t xml:space="preserve"> system showed a similar distribution to </w:t>
      </w:r>
      <w:r w:rsidR="00A06D08">
        <w:rPr>
          <w:rFonts w:ascii="Times" w:hAnsi="Times" w:cs="Times"/>
          <w:sz w:val="26"/>
          <w:szCs w:val="26"/>
        </w:rPr>
        <w:t xml:space="preserve">the </w:t>
      </w:r>
      <w:r>
        <w:rPr>
          <w:rFonts w:ascii="Times" w:hAnsi="Times" w:cs="Times"/>
          <w:sz w:val="26"/>
          <w:szCs w:val="26"/>
        </w:rPr>
        <w:t xml:space="preserve">manual score reference. </w:t>
      </w:r>
    </w:p>
    <w:p w14:paraId="6BA20428" w14:textId="77777777" w:rsidR="00CD43B5" w:rsidRDefault="00CD43B5" w:rsidP="00A06D08">
      <w:pPr>
        <w:widowControl w:val="0"/>
        <w:autoSpaceDE w:val="0"/>
        <w:autoSpaceDN w:val="0"/>
        <w:adjustRightInd w:val="0"/>
        <w:spacing w:after="240" w:line="300" w:lineRule="atLeast"/>
        <w:outlineLvl w:val="0"/>
        <w:rPr>
          <w:rFonts w:ascii="Times" w:hAnsi="Times" w:cs="Times"/>
        </w:rPr>
      </w:pPr>
      <w:r>
        <w:rPr>
          <w:rFonts w:ascii="Times" w:hAnsi="Times" w:cs="Times"/>
          <w:i/>
          <w:iCs/>
          <w:sz w:val="26"/>
          <w:szCs w:val="26"/>
        </w:rPr>
        <w:t xml:space="preserve">The </w:t>
      </w:r>
      <w:proofErr w:type="spellStart"/>
      <w:r>
        <w:rPr>
          <w:rFonts w:ascii="Times" w:hAnsi="Times" w:cs="Times"/>
          <w:i/>
          <w:iCs/>
          <w:sz w:val="26"/>
          <w:szCs w:val="26"/>
        </w:rPr>
        <w:t>Definiens</w:t>
      </w:r>
      <w:proofErr w:type="spellEnd"/>
      <w:r>
        <w:rPr>
          <w:rFonts w:ascii="Times" w:hAnsi="Times" w:cs="Times"/>
          <w:i/>
          <w:iCs/>
          <w:sz w:val="26"/>
          <w:szCs w:val="26"/>
        </w:rPr>
        <w:t xml:space="preserve"> system agreed well with manual score reference </w:t>
      </w:r>
    </w:p>
    <w:p w14:paraId="418664DF" w14:textId="2586FABA" w:rsidR="00CD43B5" w:rsidRDefault="00657805" w:rsidP="00CD43B5">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Scatter plot comparing DIA </w:t>
      </w:r>
      <w:r w:rsidR="00A06D08">
        <w:rPr>
          <w:rFonts w:ascii="Times" w:hAnsi="Times" w:cs="Times"/>
          <w:sz w:val="26"/>
          <w:szCs w:val="26"/>
        </w:rPr>
        <w:t>methods to manual assessment is</w:t>
      </w:r>
      <w:r>
        <w:rPr>
          <w:rFonts w:ascii="Times" w:hAnsi="Times" w:cs="Times"/>
          <w:sz w:val="26"/>
          <w:szCs w:val="26"/>
        </w:rPr>
        <w:t xml:space="preserve"> presented in Figure 2. Bland-Altman plot for every DIA method compared to manual score referen</w:t>
      </w:r>
      <w:r w:rsidR="00A06D08">
        <w:rPr>
          <w:rFonts w:ascii="Times" w:hAnsi="Times" w:cs="Times"/>
          <w:sz w:val="26"/>
          <w:szCs w:val="26"/>
        </w:rPr>
        <w:t xml:space="preserve">ce and relevant statistics are </w:t>
      </w:r>
      <w:r>
        <w:rPr>
          <w:rFonts w:ascii="Times" w:hAnsi="Times" w:cs="Times"/>
          <w:sz w:val="26"/>
          <w:szCs w:val="26"/>
        </w:rPr>
        <w:t xml:space="preserve">presented in Figure 3. </w:t>
      </w:r>
      <w:r w:rsidR="00CD43B5">
        <w:rPr>
          <w:rFonts w:ascii="Times" w:hAnsi="Times" w:cs="Times"/>
          <w:sz w:val="26"/>
          <w:szCs w:val="26"/>
        </w:rPr>
        <w:t xml:space="preserve">It was apparent that the </w:t>
      </w:r>
      <w:proofErr w:type="spellStart"/>
      <w:r w:rsidR="00CD43B5">
        <w:rPr>
          <w:rFonts w:ascii="Times" w:hAnsi="Times" w:cs="Times"/>
          <w:sz w:val="26"/>
          <w:szCs w:val="26"/>
        </w:rPr>
        <w:t>Aperio</w:t>
      </w:r>
      <w:proofErr w:type="spellEnd"/>
      <w:r w:rsidR="00CD43B5">
        <w:rPr>
          <w:rFonts w:ascii="Times" w:hAnsi="Times" w:cs="Times"/>
          <w:sz w:val="26"/>
          <w:szCs w:val="26"/>
        </w:rPr>
        <w:t xml:space="preserve"> system systematically overestimated Ki-67 labeling index by a large margin in both scoring instances. The </w:t>
      </w:r>
      <w:proofErr w:type="spellStart"/>
      <w:r w:rsidR="00CD43B5">
        <w:rPr>
          <w:rFonts w:ascii="Times" w:hAnsi="Times" w:cs="Times"/>
          <w:sz w:val="26"/>
          <w:szCs w:val="26"/>
        </w:rPr>
        <w:t>Definiens</w:t>
      </w:r>
      <w:proofErr w:type="spellEnd"/>
      <w:r w:rsidR="00CD43B5">
        <w:rPr>
          <w:rFonts w:ascii="Times" w:hAnsi="Times" w:cs="Times"/>
          <w:sz w:val="26"/>
          <w:szCs w:val="26"/>
        </w:rPr>
        <w:t xml:space="preserve"> system faired better in introducing minimal bias, but still exhibited non-negligible variability. ICC</w:t>
      </w:r>
      <w:r w:rsidR="00D93F19">
        <w:rPr>
          <w:rFonts w:ascii="Times" w:hAnsi="Times" w:cs="Times"/>
          <w:sz w:val="26"/>
          <w:szCs w:val="26"/>
        </w:rPr>
        <w:t>s</w:t>
      </w:r>
      <w:r w:rsidR="00CD43B5">
        <w:rPr>
          <w:rFonts w:ascii="Times" w:hAnsi="Times" w:cs="Times"/>
          <w:sz w:val="26"/>
          <w:szCs w:val="26"/>
        </w:rPr>
        <w:t xml:space="preserve"> comparing two rating instances using the </w:t>
      </w:r>
      <w:proofErr w:type="spellStart"/>
      <w:r w:rsidR="00CD43B5">
        <w:rPr>
          <w:rFonts w:ascii="Times" w:hAnsi="Times" w:cs="Times"/>
          <w:sz w:val="26"/>
          <w:szCs w:val="26"/>
        </w:rPr>
        <w:t>Aperio</w:t>
      </w:r>
      <w:proofErr w:type="spellEnd"/>
      <w:r w:rsidR="00CD43B5">
        <w:rPr>
          <w:rFonts w:ascii="Times" w:hAnsi="Times" w:cs="Times"/>
          <w:sz w:val="26"/>
          <w:szCs w:val="26"/>
        </w:rPr>
        <w:t xml:space="preserve"> system and the manual score reference were 0.173 (95%CI -0.245 </w:t>
      </w:r>
      <w:r w:rsidR="00CD43B5">
        <w:rPr>
          <w:rFonts w:ascii="MS Mincho" w:eastAsia="MS Mincho" w:hAnsi="MS Mincho" w:cs="MS Mincho"/>
          <w:sz w:val="26"/>
          <w:szCs w:val="26"/>
        </w:rPr>
        <w:t>∼</w:t>
      </w:r>
      <w:r w:rsidR="00CD43B5">
        <w:rPr>
          <w:rFonts w:ascii="Times" w:hAnsi="Times" w:cs="Times"/>
          <w:sz w:val="26"/>
          <w:szCs w:val="26"/>
        </w:rPr>
        <w:t xml:space="preserve"> 0.459) and 0.439 (95%CI -0.258 </w:t>
      </w:r>
      <w:r w:rsidR="00CD43B5">
        <w:rPr>
          <w:rFonts w:ascii="MS Mincho" w:eastAsia="MS Mincho" w:hAnsi="MS Mincho" w:cs="MS Mincho"/>
          <w:sz w:val="26"/>
          <w:szCs w:val="26"/>
        </w:rPr>
        <w:t>∼</w:t>
      </w:r>
      <w:r w:rsidR="00CD43B5">
        <w:rPr>
          <w:rFonts w:ascii="Times" w:hAnsi="Times" w:cs="Times"/>
          <w:sz w:val="26"/>
          <w:szCs w:val="26"/>
        </w:rPr>
        <w:t xml:space="preserve"> 0.72) respectively, representing poor to moderate agreements. ICC comparing the </w:t>
      </w:r>
      <w:proofErr w:type="spellStart"/>
      <w:r w:rsidR="00CD43B5">
        <w:rPr>
          <w:rFonts w:ascii="Times" w:hAnsi="Times" w:cs="Times"/>
          <w:sz w:val="26"/>
          <w:szCs w:val="26"/>
        </w:rPr>
        <w:t>Definiens</w:t>
      </w:r>
      <w:proofErr w:type="spellEnd"/>
      <w:r w:rsidR="00CD43B5">
        <w:rPr>
          <w:rFonts w:ascii="Times" w:hAnsi="Times" w:cs="Times"/>
          <w:sz w:val="26"/>
          <w:szCs w:val="26"/>
        </w:rPr>
        <w:t xml:space="preserve"> system and the manual score reference was 0.892 (95%CI 0.841 </w:t>
      </w:r>
      <w:r w:rsidR="00CD43B5">
        <w:rPr>
          <w:rFonts w:ascii="MS Mincho" w:eastAsia="MS Mincho" w:hAnsi="MS Mincho" w:cs="MS Mincho"/>
          <w:sz w:val="26"/>
          <w:szCs w:val="26"/>
        </w:rPr>
        <w:t>∼</w:t>
      </w:r>
      <w:r w:rsidR="00CD43B5">
        <w:rPr>
          <w:rFonts w:ascii="Times" w:hAnsi="Times" w:cs="Times"/>
          <w:sz w:val="26"/>
          <w:szCs w:val="26"/>
        </w:rPr>
        <w:t xml:space="preserve"> 0.924), indicating high degree of agreement. Ki-67 labeling index was scored similarly using manual assessment and the </w:t>
      </w:r>
      <w:proofErr w:type="spellStart"/>
      <w:r w:rsidR="00CD43B5">
        <w:rPr>
          <w:rFonts w:ascii="Times" w:hAnsi="Times" w:cs="Times"/>
          <w:sz w:val="26"/>
          <w:szCs w:val="26"/>
        </w:rPr>
        <w:t>Definiens</w:t>
      </w:r>
      <w:proofErr w:type="spellEnd"/>
      <w:r w:rsidR="00CD43B5">
        <w:rPr>
          <w:rFonts w:ascii="Times" w:hAnsi="Times" w:cs="Times"/>
          <w:sz w:val="26"/>
          <w:szCs w:val="26"/>
        </w:rPr>
        <w:t xml:space="preserve"> system. </w:t>
      </w:r>
    </w:p>
    <w:p w14:paraId="5BD8A00B" w14:textId="571A6509" w:rsidR="00CD43B5" w:rsidRDefault="00CD43B5" w:rsidP="00CD43B5">
      <w:pPr>
        <w:widowControl w:val="0"/>
        <w:autoSpaceDE w:val="0"/>
        <w:autoSpaceDN w:val="0"/>
        <w:adjustRightInd w:val="0"/>
        <w:spacing w:after="240" w:line="300" w:lineRule="atLeast"/>
        <w:rPr>
          <w:rFonts w:ascii="Times" w:hAnsi="Times" w:cs="Times"/>
        </w:rPr>
      </w:pPr>
      <w:r>
        <w:rPr>
          <w:rFonts w:ascii="Times" w:hAnsi="Times" w:cs="Times"/>
          <w:sz w:val="26"/>
          <w:szCs w:val="26"/>
        </w:rPr>
        <w:t>It may be misleading to solely measure absolute agreement, as ultimately cases would be classified into clinically relevant groups based on the Ki-67 labeling index. Kappa statistics calculated using cut-offs from a meta-analys</w:t>
      </w:r>
      <w:r w:rsidR="00657805">
        <w:rPr>
          <w:rFonts w:ascii="Times" w:hAnsi="Times" w:cs="Times"/>
          <w:sz w:val="26"/>
          <w:szCs w:val="26"/>
        </w:rPr>
        <w:t xml:space="preserve">is study were listed in </w:t>
      </w:r>
      <w:r w:rsidR="00F04450">
        <w:rPr>
          <w:rFonts w:ascii="Times" w:hAnsi="Times" w:cs="Times"/>
          <w:sz w:val="26"/>
          <w:szCs w:val="26"/>
        </w:rPr>
        <w:t>Table 1</w:t>
      </w:r>
      <w:r>
        <w:rPr>
          <w:rFonts w:ascii="Times" w:hAnsi="Times" w:cs="Times"/>
          <w:sz w:val="26"/>
          <w:szCs w:val="26"/>
        </w:rPr>
        <w:t xml:space="preserve">. [5] With a 14% cut- off used to distinguish luminal B from luminal A </w:t>
      </w:r>
      <w:proofErr w:type="spellStart"/>
      <w:r>
        <w:rPr>
          <w:rFonts w:ascii="Times" w:hAnsi="Times" w:cs="Times"/>
          <w:sz w:val="26"/>
          <w:szCs w:val="26"/>
        </w:rPr>
        <w:t>tumours</w:t>
      </w:r>
      <w:proofErr w:type="spellEnd"/>
      <w:r>
        <w:rPr>
          <w:rFonts w:ascii="Times" w:hAnsi="Times" w:cs="Times"/>
          <w:sz w:val="26"/>
          <w:szCs w:val="26"/>
        </w:rPr>
        <w:t xml:space="preserve">, [26] κ obtained using the </w:t>
      </w:r>
      <w:proofErr w:type="spellStart"/>
      <w:r>
        <w:rPr>
          <w:rFonts w:ascii="Times" w:hAnsi="Times" w:cs="Times"/>
          <w:sz w:val="26"/>
          <w:szCs w:val="26"/>
        </w:rPr>
        <w:t>Definiens</w:t>
      </w:r>
      <w:proofErr w:type="spellEnd"/>
      <w:r>
        <w:rPr>
          <w:rFonts w:ascii="Times" w:hAnsi="Times" w:cs="Times"/>
          <w:sz w:val="26"/>
          <w:szCs w:val="26"/>
        </w:rPr>
        <w:t xml:space="preserve"> system was 0.67, suggesting a substantial agreement in making clinically relevant classifications. [27] With a hypothetical 25% cut-off used to distinguish ’luminal B-like’ </w:t>
      </w:r>
      <w:proofErr w:type="spellStart"/>
      <w:r>
        <w:rPr>
          <w:rFonts w:ascii="Times" w:hAnsi="Times" w:cs="Times"/>
          <w:sz w:val="26"/>
          <w:szCs w:val="26"/>
        </w:rPr>
        <w:t>tumour</w:t>
      </w:r>
      <w:proofErr w:type="spellEnd"/>
      <w:r>
        <w:rPr>
          <w:rFonts w:ascii="Times" w:hAnsi="Times" w:cs="Times"/>
          <w:sz w:val="26"/>
          <w:szCs w:val="26"/>
        </w:rPr>
        <w:t xml:space="preserve"> proposed in the recent St. </w:t>
      </w:r>
      <w:proofErr w:type="spellStart"/>
      <w:r>
        <w:rPr>
          <w:rFonts w:ascii="Times" w:hAnsi="Times" w:cs="Times"/>
          <w:sz w:val="26"/>
          <w:szCs w:val="26"/>
        </w:rPr>
        <w:t>Gallen</w:t>
      </w:r>
      <w:proofErr w:type="spellEnd"/>
      <w:r>
        <w:rPr>
          <w:rFonts w:ascii="Times" w:hAnsi="Times" w:cs="Times"/>
          <w:sz w:val="26"/>
          <w:szCs w:val="26"/>
        </w:rPr>
        <w:t xml:space="preserve"> Breast Cancer Conference, [28] </w:t>
      </w:r>
      <w:r w:rsidR="00A06D08">
        <w:rPr>
          <w:rFonts w:ascii="Times" w:hAnsi="Times" w:cs="Times"/>
          <w:sz w:val="26"/>
          <w:szCs w:val="26"/>
        </w:rPr>
        <w:t xml:space="preserve">the </w:t>
      </w:r>
      <w:proofErr w:type="spellStart"/>
      <w:r w:rsidR="00A06D08">
        <w:rPr>
          <w:rFonts w:ascii="Times" w:hAnsi="Times" w:cs="Times"/>
          <w:sz w:val="26"/>
          <w:szCs w:val="26"/>
        </w:rPr>
        <w:t>Aperio</w:t>
      </w:r>
      <w:proofErr w:type="spellEnd"/>
      <w:r w:rsidR="00A06D08">
        <w:rPr>
          <w:rFonts w:ascii="Times" w:hAnsi="Times" w:cs="Times"/>
          <w:sz w:val="26"/>
          <w:szCs w:val="26"/>
        </w:rPr>
        <w:t xml:space="preserve"> and </w:t>
      </w:r>
      <w:proofErr w:type="spellStart"/>
      <w:r w:rsidR="00A06D08">
        <w:rPr>
          <w:rFonts w:ascii="Times" w:hAnsi="Times" w:cs="Times"/>
          <w:sz w:val="26"/>
          <w:szCs w:val="26"/>
        </w:rPr>
        <w:t>Definiens</w:t>
      </w:r>
      <w:proofErr w:type="spellEnd"/>
      <w:r w:rsidR="00A06D08">
        <w:rPr>
          <w:rFonts w:ascii="Times" w:hAnsi="Times" w:cs="Times"/>
          <w:sz w:val="26"/>
          <w:szCs w:val="26"/>
        </w:rPr>
        <w:t xml:space="preserve"> system</w:t>
      </w:r>
      <w:r>
        <w:rPr>
          <w:rFonts w:ascii="Times" w:hAnsi="Times" w:cs="Times"/>
          <w:sz w:val="26"/>
          <w:szCs w:val="26"/>
        </w:rPr>
        <w:t xml:space="preserve"> achieved fair to moderate agreement with κ of 0.35 and 0.57 respectively. </w:t>
      </w:r>
    </w:p>
    <w:p w14:paraId="2080A874" w14:textId="77777777" w:rsidR="00CD43B5" w:rsidRDefault="00CD43B5" w:rsidP="00CD43B5">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The discrepancy in agreements of the two DIA methods to manual score reference could be largely attributable to subjective assignments of analytical settings in addition to varying algorithm implementation. </w:t>
      </w:r>
    </w:p>
    <w:p w14:paraId="02CB378C" w14:textId="77777777" w:rsidR="00CD43B5" w:rsidRDefault="00CD43B5" w:rsidP="00A06D08">
      <w:pPr>
        <w:widowControl w:val="0"/>
        <w:autoSpaceDE w:val="0"/>
        <w:autoSpaceDN w:val="0"/>
        <w:adjustRightInd w:val="0"/>
        <w:spacing w:after="240" w:line="300" w:lineRule="atLeast"/>
        <w:outlineLvl w:val="0"/>
        <w:rPr>
          <w:rFonts w:ascii="Times" w:hAnsi="Times" w:cs="Times"/>
        </w:rPr>
      </w:pPr>
      <w:r>
        <w:rPr>
          <w:rFonts w:ascii="Times" w:hAnsi="Times" w:cs="Times"/>
          <w:i/>
          <w:iCs/>
          <w:sz w:val="26"/>
          <w:szCs w:val="26"/>
        </w:rPr>
        <w:t xml:space="preserve">High Intra-Algorithmic Variability within the </w:t>
      </w:r>
      <w:proofErr w:type="spellStart"/>
      <w:r>
        <w:rPr>
          <w:rFonts w:ascii="Times" w:hAnsi="Times" w:cs="Times"/>
          <w:i/>
          <w:iCs/>
          <w:sz w:val="26"/>
          <w:szCs w:val="26"/>
        </w:rPr>
        <w:t>Aperio</w:t>
      </w:r>
      <w:proofErr w:type="spellEnd"/>
      <w:r>
        <w:rPr>
          <w:rFonts w:ascii="Times" w:hAnsi="Times" w:cs="Times"/>
          <w:i/>
          <w:iCs/>
          <w:sz w:val="26"/>
          <w:szCs w:val="26"/>
        </w:rPr>
        <w:t xml:space="preserve"> system </w:t>
      </w:r>
    </w:p>
    <w:p w14:paraId="491E9B53" w14:textId="68F00B7A" w:rsidR="00CD43B5" w:rsidRDefault="00CD43B5" w:rsidP="00CD43B5">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Aforementioned ICC comparing the </w:t>
      </w:r>
      <w:proofErr w:type="spellStart"/>
      <w:r>
        <w:rPr>
          <w:rFonts w:ascii="Times" w:hAnsi="Times" w:cs="Times"/>
          <w:sz w:val="26"/>
          <w:szCs w:val="26"/>
        </w:rPr>
        <w:t>Aperio</w:t>
      </w:r>
      <w:proofErr w:type="spellEnd"/>
      <w:r>
        <w:rPr>
          <w:rFonts w:ascii="Times" w:hAnsi="Times" w:cs="Times"/>
          <w:sz w:val="26"/>
          <w:szCs w:val="26"/>
        </w:rPr>
        <w:t xml:space="preserve"> system and the manual score reference varied (ICC: 0.173 and 0.439). ICC between two rating instances when using the </w:t>
      </w:r>
      <w:proofErr w:type="spellStart"/>
      <w:r>
        <w:rPr>
          <w:rFonts w:ascii="Times" w:hAnsi="Times" w:cs="Times"/>
          <w:sz w:val="26"/>
          <w:szCs w:val="26"/>
        </w:rPr>
        <w:t>Aperio</w:t>
      </w:r>
      <w:proofErr w:type="spellEnd"/>
      <w:r>
        <w:rPr>
          <w:rFonts w:ascii="Times" w:hAnsi="Times" w:cs="Times"/>
          <w:sz w:val="26"/>
          <w:szCs w:val="26"/>
        </w:rPr>
        <w:t xml:space="preserve"> system was 0.538 (95%CI: 0.31 </w:t>
      </w:r>
      <w:r>
        <w:rPr>
          <w:rFonts w:ascii="MS Mincho" w:eastAsia="MS Mincho" w:hAnsi="MS Mincho" w:cs="MS Mincho"/>
          <w:sz w:val="26"/>
          <w:szCs w:val="26"/>
        </w:rPr>
        <w:t>∼</w:t>
      </w:r>
      <w:r>
        <w:rPr>
          <w:rFonts w:ascii="Times" w:hAnsi="Times" w:cs="Times"/>
          <w:sz w:val="26"/>
          <w:szCs w:val="26"/>
        </w:rPr>
        <w:t xml:space="preserve"> 0.68), which represented moderate agreement. Additionally, κ comparing two rating instances using the </w:t>
      </w:r>
      <w:proofErr w:type="spellStart"/>
      <w:r>
        <w:rPr>
          <w:rFonts w:ascii="Times" w:hAnsi="Times" w:cs="Times"/>
          <w:sz w:val="26"/>
          <w:szCs w:val="26"/>
        </w:rPr>
        <w:t>Aperio</w:t>
      </w:r>
      <w:proofErr w:type="spellEnd"/>
      <w:r>
        <w:rPr>
          <w:rFonts w:ascii="Times" w:hAnsi="Times" w:cs="Times"/>
          <w:sz w:val="26"/>
          <w:szCs w:val="26"/>
        </w:rPr>
        <w:t xml:space="preserve"> system indicated slight to fair ag</w:t>
      </w:r>
      <w:r w:rsidR="00657805">
        <w:rPr>
          <w:rFonts w:ascii="Times" w:hAnsi="Times" w:cs="Times"/>
          <w:sz w:val="26"/>
          <w:szCs w:val="26"/>
        </w:rPr>
        <w:t xml:space="preserve">reement as presented in </w:t>
      </w:r>
      <w:r w:rsidR="00F04450">
        <w:rPr>
          <w:rFonts w:ascii="Times" w:hAnsi="Times" w:cs="Times"/>
          <w:sz w:val="26"/>
          <w:szCs w:val="26"/>
        </w:rPr>
        <w:t>Table 1</w:t>
      </w:r>
      <w:r>
        <w:rPr>
          <w:rFonts w:ascii="Times" w:hAnsi="Times" w:cs="Times"/>
          <w:sz w:val="26"/>
          <w:szCs w:val="26"/>
        </w:rPr>
        <w:t xml:space="preserve">. [27] As the same analytical settings were used for both rating instances, manual image segmentation was responsible for the differences in Ki-67 labeling index generated. Both ICC and κ suggested that a substantial amount of variability was introduced in the process of image segmentation. [29] The systematic bias observed in the Bland-Altman plot may also be responsible for such disagreement. </w:t>
      </w:r>
    </w:p>
    <w:p w14:paraId="3639921A" w14:textId="77777777" w:rsidR="00CD43B5" w:rsidRDefault="00CD43B5" w:rsidP="00A06D08">
      <w:pPr>
        <w:widowControl w:val="0"/>
        <w:autoSpaceDE w:val="0"/>
        <w:autoSpaceDN w:val="0"/>
        <w:adjustRightInd w:val="0"/>
        <w:spacing w:after="240" w:line="300" w:lineRule="atLeast"/>
        <w:outlineLvl w:val="0"/>
        <w:rPr>
          <w:rFonts w:ascii="Times" w:hAnsi="Times" w:cs="Times"/>
        </w:rPr>
      </w:pPr>
      <w:r>
        <w:rPr>
          <w:rFonts w:ascii="Times" w:hAnsi="Times" w:cs="Times"/>
          <w:i/>
          <w:iCs/>
          <w:sz w:val="26"/>
          <w:szCs w:val="26"/>
        </w:rPr>
        <w:t xml:space="preserve">High Inter-Algorithmic Variability between the two DIA methods </w:t>
      </w:r>
    </w:p>
    <w:p w14:paraId="59A6BCD8" w14:textId="3C4BDF2C" w:rsidR="00CD43B5" w:rsidRDefault="00CD43B5" w:rsidP="00CD43B5">
      <w:pPr>
        <w:widowControl w:val="0"/>
        <w:autoSpaceDE w:val="0"/>
        <w:autoSpaceDN w:val="0"/>
        <w:adjustRightInd w:val="0"/>
        <w:spacing w:after="240" w:line="300" w:lineRule="atLeast"/>
        <w:rPr>
          <w:rFonts w:ascii="Times" w:hAnsi="Times" w:cs="Times"/>
          <w:sz w:val="26"/>
          <w:szCs w:val="26"/>
        </w:rPr>
      </w:pPr>
      <w:r>
        <w:rPr>
          <w:rFonts w:ascii="Times" w:hAnsi="Times" w:cs="Times"/>
          <w:sz w:val="26"/>
          <w:szCs w:val="26"/>
        </w:rPr>
        <w:t xml:space="preserve">ICC comparing two rating instances using the </w:t>
      </w:r>
      <w:proofErr w:type="spellStart"/>
      <w:r>
        <w:rPr>
          <w:rFonts w:ascii="Times" w:hAnsi="Times" w:cs="Times"/>
          <w:sz w:val="26"/>
          <w:szCs w:val="26"/>
        </w:rPr>
        <w:t>Aperio</w:t>
      </w:r>
      <w:proofErr w:type="spellEnd"/>
      <w:r>
        <w:rPr>
          <w:rFonts w:ascii="Times" w:hAnsi="Times" w:cs="Times"/>
          <w:sz w:val="26"/>
          <w:szCs w:val="26"/>
        </w:rPr>
        <w:t xml:space="preserve"> system and the </w:t>
      </w:r>
      <w:proofErr w:type="spellStart"/>
      <w:r>
        <w:rPr>
          <w:rFonts w:ascii="Times" w:hAnsi="Times" w:cs="Times"/>
          <w:sz w:val="26"/>
          <w:szCs w:val="26"/>
        </w:rPr>
        <w:t>Definiens</w:t>
      </w:r>
      <w:proofErr w:type="spellEnd"/>
      <w:r>
        <w:rPr>
          <w:rFonts w:ascii="Times" w:hAnsi="Times" w:cs="Times"/>
          <w:sz w:val="26"/>
          <w:szCs w:val="26"/>
        </w:rPr>
        <w:t xml:space="preserve"> system were 0.351 (95%CI: -0.315 </w:t>
      </w:r>
      <w:r>
        <w:rPr>
          <w:rFonts w:ascii="MS Mincho" w:eastAsia="MS Mincho" w:hAnsi="MS Mincho" w:cs="MS Mincho"/>
          <w:sz w:val="26"/>
          <w:szCs w:val="26"/>
        </w:rPr>
        <w:t>∼</w:t>
      </w:r>
      <w:r>
        <w:rPr>
          <w:rFonts w:ascii="Times" w:hAnsi="Times" w:cs="Times"/>
          <w:sz w:val="26"/>
          <w:szCs w:val="26"/>
        </w:rPr>
        <w:t xml:space="preserve"> 0.678) and 0.596 (95%CI: -0.182 </w:t>
      </w:r>
      <w:r>
        <w:rPr>
          <w:rFonts w:ascii="MS Mincho" w:eastAsia="MS Mincho" w:hAnsi="MS Mincho" w:cs="MS Mincho"/>
          <w:sz w:val="26"/>
          <w:szCs w:val="26"/>
        </w:rPr>
        <w:t>∼</w:t>
      </w:r>
      <w:r>
        <w:rPr>
          <w:rFonts w:ascii="Times" w:hAnsi="Times" w:cs="Times"/>
          <w:sz w:val="26"/>
          <w:szCs w:val="26"/>
        </w:rPr>
        <w:t xml:space="preserve"> 0.823). κ comparing the two DIA methods was slight </w:t>
      </w:r>
      <w:r w:rsidR="00A06D08">
        <w:rPr>
          <w:rFonts w:ascii="Times" w:hAnsi="Times" w:cs="Times"/>
          <w:sz w:val="26"/>
          <w:szCs w:val="26"/>
        </w:rPr>
        <w:t>to fair as presented in Table 1</w:t>
      </w:r>
      <w:r>
        <w:rPr>
          <w:rFonts w:ascii="Times" w:hAnsi="Times" w:cs="Times"/>
          <w:sz w:val="26"/>
          <w:szCs w:val="26"/>
        </w:rPr>
        <w:t xml:space="preserve">. [27] As a result of ICC and κ, high inter- algorithmic variability was observed between the two DIA methods. It was difficult to control for differences when using the two DIA methods. However, algorithm implementation, segmentation procedure, and rater bias all contribute to perceived high inter-algorithmic variability. </w:t>
      </w:r>
    </w:p>
    <w:p w14:paraId="6CA79CA8" w14:textId="77777777" w:rsidR="00CD43B5" w:rsidRDefault="00CD43B5" w:rsidP="00CD43B5">
      <w:pPr>
        <w:widowControl w:val="0"/>
        <w:autoSpaceDE w:val="0"/>
        <w:autoSpaceDN w:val="0"/>
        <w:adjustRightInd w:val="0"/>
        <w:spacing w:after="240" w:line="300" w:lineRule="atLeast"/>
        <w:rPr>
          <w:rFonts w:ascii="Times" w:hAnsi="Times" w:cs="Times"/>
          <w:sz w:val="26"/>
          <w:szCs w:val="26"/>
        </w:rPr>
      </w:pPr>
    </w:p>
    <w:p w14:paraId="7531D256" w14:textId="77777777" w:rsidR="00CD43B5" w:rsidRDefault="00CD43B5" w:rsidP="00CD43B5">
      <w:pPr>
        <w:widowControl w:val="0"/>
        <w:autoSpaceDE w:val="0"/>
        <w:autoSpaceDN w:val="0"/>
        <w:adjustRightInd w:val="0"/>
        <w:spacing w:after="240" w:line="300" w:lineRule="atLeast"/>
        <w:rPr>
          <w:rFonts w:ascii="Times" w:hAnsi="Times" w:cs="Times"/>
          <w:sz w:val="26"/>
          <w:szCs w:val="26"/>
        </w:rPr>
      </w:pPr>
    </w:p>
    <w:p w14:paraId="135F3072" w14:textId="77777777" w:rsidR="00CD43B5" w:rsidRDefault="00CD43B5" w:rsidP="00CD43B5">
      <w:pPr>
        <w:widowControl w:val="0"/>
        <w:autoSpaceDE w:val="0"/>
        <w:autoSpaceDN w:val="0"/>
        <w:adjustRightInd w:val="0"/>
        <w:spacing w:after="240" w:line="300" w:lineRule="atLeast"/>
        <w:rPr>
          <w:rFonts w:ascii="Times" w:hAnsi="Times" w:cs="Times"/>
          <w:sz w:val="26"/>
          <w:szCs w:val="26"/>
        </w:rPr>
      </w:pPr>
    </w:p>
    <w:p w14:paraId="45D23AFD" w14:textId="77777777" w:rsidR="00CD43B5" w:rsidRDefault="00CD43B5" w:rsidP="00CD43B5">
      <w:pPr>
        <w:widowControl w:val="0"/>
        <w:autoSpaceDE w:val="0"/>
        <w:autoSpaceDN w:val="0"/>
        <w:adjustRightInd w:val="0"/>
        <w:spacing w:after="240" w:line="300" w:lineRule="atLeast"/>
        <w:rPr>
          <w:rFonts w:ascii="Times" w:hAnsi="Times" w:cs="Times"/>
          <w:sz w:val="26"/>
          <w:szCs w:val="26"/>
        </w:rPr>
      </w:pPr>
    </w:p>
    <w:p w14:paraId="2D2DD0E1" w14:textId="77777777" w:rsidR="00CD43B5" w:rsidRDefault="00CD43B5" w:rsidP="00CD43B5">
      <w:pPr>
        <w:widowControl w:val="0"/>
        <w:autoSpaceDE w:val="0"/>
        <w:autoSpaceDN w:val="0"/>
        <w:adjustRightInd w:val="0"/>
        <w:spacing w:after="240" w:line="300" w:lineRule="atLeast"/>
        <w:rPr>
          <w:rFonts w:ascii="Times" w:hAnsi="Times" w:cs="Times"/>
          <w:sz w:val="26"/>
          <w:szCs w:val="26"/>
        </w:rPr>
      </w:pPr>
    </w:p>
    <w:p w14:paraId="51B320D4" w14:textId="77777777" w:rsidR="00CD43B5" w:rsidRDefault="00CD43B5" w:rsidP="00CD43B5">
      <w:pPr>
        <w:widowControl w:val="0"/>
        <w:autoSpaceDE w:val="0"/>
        <w:autoSpaceDN w:val="0"/>
        <w:adjustRightInd w:val="0"/>
        <w:spacing w:after="240" w:line="300" w:lineRule="atLeast"/>
        <w:rPr>
          <w:rFonts w:ascii="Times" w:hAnsi="Times" w:cs="Times"/>
          <w:sz w:val="26"/>
          <w:szCs w:val="26"/>
        </w:rPr>
      </w:pPr>
    </w:p>
    <w:p w14:paraId="5FFF3DBB" w14:textId="77777777" w:rsidR="00CD43B5" w:rsidRDefault="00CD43B5" w:rsidP="00CD43B5">
      <w:pPr>
        <w:widowControl w:val="0"/>
        <w:autoSpaceDE w:val="0"/>
        <w:autoSpaceDN w:val="0"/>
        <w:adjustRightInd w:val="0"/>
        <w:spacing w:after="240" w:line="300" w:lineRule="atLeast"/>
        <w:rPr>
          <w:rFonts w:ascii="Times" w:hAnsi="Times" w:cs="Times"/>
          <w:sz w:val="26"/>
          <w:szCs w:val="26"/>
        </w:rPr>
      </w:pPr>
    </w:p>
    <w:p w14:paraId="5DF00B2B" w14:textId="77777777" w:rsidR="00CD43B5" w:rsidRDefault="00CD43B5" w:rsidP="00CD43B5">
      <w:pPr>
        <w:widowControl w:val="0"/>
        <w:autoSpaceDE w:val="0"/>
        <w:autoSpaceDN w:val="0"/>
        <w:adjustRightInd w:val="0"/>
        <w:spacing w:after="240" w:line="300" w:lineRule="atLeast"/>
        <w:rPr>
          <w:rFonts w:ascii="Times" w:hAnsi="Times" w:cs="Times"/>
          <w:sz w:val="26"/>
          <w:szCs w:val="26"/>
        </w:rPr>
      </w:pPr>
    </w:p>
    <w:p w14:paraId="5CE96176" w14:textId="77777777" w:rsidR="00CD43B5" w:rsidRDefault="00CD43B5" w:rsidP="00CD43B5">
      <w:pPr>
        <w:widowControl w:val="0"/>
        <w:autoSpaceDE w:val="0"/>
        <w:autoSpaceDN w:val="0"/>
        <w:adjustRightInd w:val="0"/>
        <w:spacing w:after="240" w:line="300" w:lineRule="atLeast"/>
        <w:rPr>
          <w:rFonts w:ascii="Times" w:hAnsi="Times" w:cs="Times"/>
          <w:sz w:val="26"/>
          <w:szCs w:val="26"/>
        </w:rPr>
      </w:pPr>
    </w:p>
    <w:p w14:paraId="004CDAD7" w14:textId="77777777" w:rsidR="00CD43B5" w:rsidRDefault="00CD43B5" w:rsidP="00CD43B5">
      <w:pPr>
        <w:widowControl w:val="0"/>
        <w:autoSpaceDE w:val="0"/>
        <w:autoSpaceDN w:val="0"/>
        <w:adjustRightInd w:val="0"/>
        <w:spacing w:after="240" w:line="300" w:lineRule="atLeast"/>
        <w:rPr>
          <w:rFonts w:ascii="Times" w:hAnsi="Times" w:cs="Times"/>
          <w:sz w:val="26"/>
          <w:szCs w:val="26"/>
        </w:rPr>
      </w:pPr>
    </w:p>
    <w:p w14:paraId="1F741DF5" w14:textId="77777777" w:rsidR="00CD43B5" w:rsidRDefault="00CD43B5" w:rsidP="00CD43B5">
      <w:pPr>
        <w:widowControl w:val="0"/>
        <w:autoSpaceDE w:val="0"/>
        <w:autoSpaceDN w:val="0"/>
        <w:adjustRightInd w:val="0"/>
        <w:spacing w:after="240" w:line="300" w:lineRule="atLeast"/>
        <w:rPr>
          <w:rFonts w:ascii="Times" w:hAnsi="Times" w:cs="Times"/>
          <w:sz w:val="26"/>
          <w:szCs w:val="26"/>
        </w:rPr>
      </w:pPr>
    </w:p>
    <w:p w14:paraId="44AE0E28" w14:textId="77777777" w:rsidR="00CD43B5" w:rsidRDefault="00CD43B5" w:rsidP="00CD43B5">
      <w:pPr>
        <w:widowControl w:val="0"/>
        <w:autoSpaceDE w:val="0"/>
        <w:autoSpaceDN w:val="0"/>
        <w:adjustRightInd w:val="0"/>
        <w:spacing w:after="240" w:line="300" w:lineRule="atLeast"/>
        <w:rPr>
          <w:rFonts w:ascii="Times" w:hAnsi="Times" w:cs="Times"/>
          <w:sz w:val="26"/>
          <w:szCs w:val="26"/>
        </w:rPr>
      </w:pPr>
    </w:p>
    <w:p w14:paraId="6461E7B3" w14:textId="77777777" w:rsidR="00CD43B5" w:rsidRDefault="00CD43B5" w:rsidP="00CD43B5">
      <w:pPr>
        <w:widowControl w:val="0"/>
        <w:autoSpaceDE w:val="0"/>
        <w:autoSpaceDN w:val="0"/>
        <w:adjustRightInd w:val="0"/>
        <w:spacing w:after="240" w:line="300" w:lineRule="atLeast"/>
        <w:rPr>
          <w:rFonts w:ascii="Times" w:hAnsi="Times" w:cs="Times"/>
          <w:sz w:val="26"/>
          <w:szCs w:val="26"/>
        </w:rPr>
      </w:pPr>
    </w:p>
    <w:p w14:paraId="1B02AFB2" w14:textId="77777777" w:rsidR="00CD43B5" w:rsidRDefault="00CD43B5" w:rsidP="00CD43B5">
      <w:pPr>
        <w:widowControl w:val="0"/>
        <w:autoSpaceDE w:val="0"/>
        <w:autoSpaceDN w:val="0"/>
        <w:adjustRightInd w:val="0"/>
        <w:spacing w:after="240" w:line="300" w:lineRule="atLeast"/>
        <w:rPr>
          <w:rFonts w:ascii="Times" w:hAnsi="Times" w:cs="Times"/>
          <w:sz w:val="26"/>
          <w:szCs w:val="26"/>
        </w:rPr>
      </w:pPr>
    </w:p>
    <w:p w14:paraId="511B0832" w14:textId="77777777" w:rsidR="00CD43B5" w:rsidRDefault="00CD43B5" w:rsidP="00CD43B5">
      <w:pPr>
        <w:widowControl w:val="0"/>
        <w:autoSpaceDE w:val="0"/>
        <w:autoSpaceDN w:val="0"/>
        <w:adjustRightInd w:val="0"/>
        <w:spacing w:after="240" w:line="300" w:lineRule="atLeast"/>
        <w:rPr>
          <w:rFonts w:ascii="Times" w:hAnsi="Times" w:cs="Times"/>
          <w:sz w:val="26"/>
          <w:szCs w:val="26"/>
        </w:rPr>
      </w:pPr>
    </w:p>
    <w:p w14:paraId="1516396A" w14:textId="77777777" w:rsidR="00CD43B5" w:rsidRDefault="00CD43B5" w:rsidP="00CD43B5">
      <w:pPr>
        <w:widowControl w:val="0"/>
        <w:autoSpaceDE w:val="0"/>
        <w:autoSpaceDN w:val="0"/>
        <w:adjustRightInd w:val="0"/>
        <w:spacing w:after="240" w:line="300" w:lineRule="atLeast"/>
        <w:rPr>
          <w:rFonts w:ascii="Times" w:hAnsi="Times" w:cs="Times"/>
          <w:sz w:val="26"/>
          <w:szCs w:val="26"/>
        </w:rPr>
      </w:pPr>
    </w:p>
    <w:p w14:paraId="10A5436B" w14:textId="77777777" w:rsidR="00CD43B5" w:rsidRDefault="00CD43B5" w:rsidP="00CD43B5">
      <w:pPr>
        <w:widowControl w:val="0"/>
        <w:autoSpaceDE w:val="0"/>
        <w:autoSpaceDN w:val="0"/>
        <w:adjustRightInd w:val="0"/>
        <w:spacing w:after="240" w:line="300" w:lineRule="atLeast"/>
        <w:rPr>
          <w:rFonts w:ascii="Times" w:hAnsi="Times" w:cs="Times"/>
        </w:rPr>
      </w:pPr>
    </w:p>
    <w:p w14:paraId="2F182448" w14:textId="10DE4CD4" w:rsidR="00CD43B5" w:rsidRPr="00CD43B5" w:rsidRDefault="00A06D08" w:rsidP="00A06D08">
      <w:pPr>
        <w:widowControl w:val="0"/>
        <w:autoSpaceDE w:val="0"/>
        <w:autoSpaceDN w:val="0"/>
        <w:adjustRightInd w:val="0"/>
        <w:spacing w:after="240" w:line="300" w:lineRule="atLeast"/>
        <w:outlineLvl w:val="0"/>
        <w:rPr>
          <w:rFonts w:ascii="Times" w:hAnsi="Times" w:cs="Times"/>
          <w:b/>
          <w:sz w:val="30"/>
          <w:szCs w:val="30"/>
        </w:rPr>
      </w:pPr>
      <w:r>
        <w:rPr>
          <w:rFonts w:ascii="Times" w:hAnsi="Times" w:cs="Times"/>
          <w:b/>
          <w:sz w:val="30"/>
          <w:szCs w:val="30"/>
        </w:rPr>
        <w:t>Discussion</w:t>
      </w:r>
    </w:p>
    <w:p w14:paraId="4C34B1C7" w14:textId="16525F5D" w:rsidR="00CD43B5" w:rsidRDefault="00CD43B5" w:rsidP="00CD43B5">
      <w:pPr>
        <w:widowControl w:val="0"/>
        <w:autoSpaceDE w:val="0"/>
        <w:autoSpaceDN w:val="0"/>
        <w:adjustRightInd w:val="0"/>
        <w:spacing w:after="240" w:line="300" w:lineRule="atLeast"/>
        <w:rPr>
          <w:rFonts w:ascii="Times" w:hAnsi="Times" w:cs="Times"/>
        </w:rPr>
      </w:pPr>
      <w:r>
        <w:rPr>
          <w:rFonts w:ascii="Times" w:hAnsi="Times" w:cs="Times"/>
          <w:sz w:val="26"/>
          <w:szCs w:val="26"/>
        </w:rPr>
        <w:t>There has been developing interest in using Ki-67 labeling index to quantify proliferation levels in cancer research, for cancer subtyping, prognosis, and deciding treatments. However, only a highly reproducible and accurate procedure could be used routinely and reliably in the clinics. Comparison of counting methodologies yield varying results. [30, 31] Although there are promising efforts to standardize manual counting methodologies [12, 13], inherent limitations, such as poor scalability for high throughput assays, are often left unconsidered. Digital image analysis (DIA) off</w:t>
      </w:r>
      <w:r w:rsidR="00A06D08">
        <w:rPr>
          <w:rFonts w:ascii="Times" w:hAnsi="Times" w:cs="Times"/>
          <w:sz w:val="26"/>
          <w:szCs w:val="26"/>
        </w:rPr>
        <w:t>ers a viable alternative that were</w:t>
      </w:r>
      <w:r>
        <w:rPr>
          <w:rFonts w:ascii="Times" w:hAnsi="Times" w:cs="Times"/>
          <w:sz w:val="26"/>
          <w:szCs w:val="26"/>
        </w:rPr>
        <w:t xml:space="preserve"> more efficient, repeatable, and scalable. Systematic evaluation of intra and inter-algorithmic variability is warranted but rarely done. In this study, we assessed agreements of results from two DIA methods to a set of manual score reference (n=278) that is </w:t>
      </w:r>
      <w:proofErr w:type="spellStart"/>
      <w:r>
        <w:rPr>
          <w:rFonts w:ascii="Times" w:hAnsi="Times" w:cs="Times"/>
          <w:sz w:val="26"/>
          <w:szCs w:val="26"/>
        </w:rPr>
        <w:t>prognostically</w:t>
      </w:r>
      <w:proofErr w:type="spellEnd"/>
      <w:r>
        <w:rPr>
          <w:rFonts w:ascii="Times" w:hAnsi="Times" w:cs="Times"/>
          <w:sz w:val="26"/>
          <w:szCs w:val="26"/>
        </w:rPr>
        <w:t xml:space="preserve"> relevant. The </w:t>
      </w:r>
      <w:proofErr w:type="spellStart"/>
      <w:r>
        <w:rPr>
          <w:rFonts w:ascii="Times" w:hAnsi="Times" w:cs="Times"/>
          <w:sz w:val="26"/>
          <w:szCs w:val="26"/>
        </w:rPr>
        <w:t>Definiens</w:t>
      </w:r>
      <w:proofErr w:type="spellEnd"/>
      <w:r>
        <w:rPr>
          <w:rFonts w:ascii="Times" w:hAnsi="Times" w:cs="Times"/>
          <w:sz w:val="26"/>
          <w:szCs w:val="26"/>
        </w:rPr>
        <w:t xml:space="preserve"> system was observed to agree well with the manual score reference, both in absolute value of Ki-67 labeling index and in its ability to segregate cases into clinically relevant groups. Although DIA can be highly accurate, not all DIA methods have a good performance. High intra- and inter-algorithmic variability was observed when the two DIA methods were compared within and between themselves. We identified image segmentation as a hugely important contributor to high intra-algorithmic variability in the </w:t>
      </w:r>
      <w:proofErr w:type="spellStart"/>
      <w:r>
        <w:rPr>
          <w:rFonts w:ascii="Times" w:hAnsi="Times" w:cs="Times"/>
          <w:sz w:val="26"/>
          <w:szCs w:val="26"/>
        </w:rPr>
        <w:t>Aperio</w:t>
      </w:r>
      <w:proofErr w:type="spellEnd"/>
      <w:r>
        <w:rPr>
          <w:rFonts w:ascii="Times" w:hAnsi="Times" w:cs="Times"/>
          <w:sz w:val="26"/>
          <w:szCs w:val="26"/>
        </w:rPr>
        <w:t xml:space="preserve"> system, when all else is kept consistent. Additionally, systematic bias was detrimental toward achieving high agreement. In our study, we identified settings assignments as </w:t>
      </w:r>
      <w:r w:rsidR="00A06D08">
        <w:rPr>
          <w:rFonts w:ascii="Times" w:hAnsi="Times" w:cs="Times"/>
          <w:sz w:val="26"/>
          <w:szCs w:val="26"/>
        </w:rPr>
        <w:t xml:space="preserve">a </w:t>
      </w:r>
      <w:r>
        <w:rPr>
          <w:rFonts w:ascii="Times" w:hAnsi="Times" w:cs="Times"/>
          <w:sz w:val="26"/>
          <w:szCs w:val="26"/>
        </w:rPr>
        <w:t xml:space="preserve">potential major source of such discrepancy, in addition to different algorithm implementations. </w:t>
      </w:r>
    </w:p>
    <w:p w14:paraId="1C94EE0C" w14:textId="542D3544" w:rsidR="00CD43B5" w:rsidRDefault="00CD43B5" w:rsidP="00CD43B5">
      <w:pPr>
        <w:widowControl w:val="0"/>
        <w:autoSpaceDE w:val="0"/>
        <w:autoSpaceDN w:val="0"/>
        <w:adjustRightInd w:val="0"/>
        <w:spacing w:after="240" w:line="300" w:lineRule="atLeast"/>
        <w:rPr>
          <w:rFonts w:ascii="Times" w:hAnsi="Times" w:cs="Times"/>
        </w:rPr>
      </w:pPr>
      <w:r>
        <w:rPr>
          <w:rFonts w:ascii="Times" w:hAnsi="Times" w:cs="Times"/>
          <w:sz w:val="26"/>
          <w:szCs w:val="26"/>
        </w:rPr>
        <w:t>A study reported using a test validation, calibration and measurement error correction metho</w:t>
      </w:r>
      <w:r w:rsidR="00A06D08">
        <w:rPr>
          <w:rFonts w:ascii="Times" w:hAnsi="Times" w:cs="Times"/>
          <w:sz w:val="26"/>
          <w:szCs w:val="26"/>
        </w:rPr>
        <w:t>d</w:t>
      </w:r>
      <w:r>
        <w:rPr>
          <w:rFonts w:ascii="Times" w:hAnsi="Times" w:cs="Times"/>
          <w:sz w:val="26"/>
          <w:szCs w:val="26"/>
        </w:rPr>
        <w:t>ology to fine-tune settings for accurate Ki-67 labeling index estimation, achieving a 2X reduction in misclassification rates. [17] Such approach could be readily adapted to other DIA metho</w:t>
      </w:r>
      <w:r w:rsidR="00A06D08">
        <w:rPr>
          <w:rFonts w:ascii="Times" w:hAnsi="Times" w:cs="Times"/>
          <w:sz w:val="26"/>
          <w:szCs w:val="26"/>
        </w:rPr>
        <w:t>ds and reduce variability arising</w:t>
      </w:r>
      <w:r>
        <w:rPr>
          <w:rFonts w:ascii="Times" w:hAnsi="Times" w:cs="Times"/>
          <w:sz w:val="26"/>
          <w:szCs w:val="26"/>
        </w:rPr>
        <w:t xml:space="preserve"> from subject setting assignments, a predominant source of variability found in this study. However, test validation in the form of stereological test grid counting necessitates manual effort, which goes against the very idea of automation. Deciding the optimal settings for a given set of cases requires further investigation on developing automated calibration methodologies. </w:t>
      </w:r>
    </w:p>
    <w:p w14:paraId="187CF22B" w14:textId="23E7A060" w:rsidR="00CD43B5" w:rsidRDefault="00CD43B5" w:rsidP="00CD43B5">
      <w:pPr>
        <w:widowControl w:val="0"/>
        <w:autoSpaceDE w:val="0"/>
        <w:autoSpaceDN w:val="0"/>
        <w:adjustRightInd w:val="0"/>
        <w:spacing w:after="240" w:line="300" w:lineRule="atLeast"/>
        <w:rPr>
          <w:rFonts w:ascii="Times" w:hAnsi="Times" w:cs="Times"/>
        </w:rPr>
      </w:pPr>
      <w:r>
        <w:rPr>
          <w:rFonts w:ascii="Times" w:hAnsi="Times" w:cs="Times"/>
          <w:sz w:val="26"/>
          <w:szCs w:val="26"/>
        </w:rPr>
        <w:t>Image segmentation has long been a computer vision pro</w:t>
      </w:r>
      <w:r w:rsidR="00CF398E">
        <w:rPr>
          <w:rFonts w:ascii="Times" w:hAnsi="Times" w:cs="Times"/>
          <w:sz w:val="26"/>
          <w:szCs w:val="26"/>
        </w:rPr>
        <w:t>blem. However, accurate segmen</w:t>
      </w:r>
      <w:r>
        <w:rPr>
          <w:rFonts w:ascii="Times" w:hAnsi="Times" w:cs="Times"/>
          <w:sz w:val="26"/>
          <w:szCs w:val="26"/>
        </w:rPr>
        <w:t>tation regardless of the subject and quality of scanned images is particularly challenging. Varied level</w:t>
      </w:r>
      <w:r w:rsidR="00A06D08">
        <w:rPr>
          <w:rFonts w:ascii="Times" w:hAnsi="Times" w:cs="Times"/>
          <w:sz w:val="26"/>
          <w:szCs w:val="26"/>
        </w:rPr>
        <w:t>s of human subjectivity are</w:t>
      </w:r>
      <w:r>
        <w:rPr>
          <w:rFonts w:ascii="Times" w:hAnsi="Times" w:cs="Times"/>
          <w:sz w:val="26"/>
          <w:szCs w:val="26"/>
        </w:rPr>
        <w:t xml:space="preserve"> introduced so as to simplify the </w:t>
      </w:r>
      <w:r w:rsidR="00CF398E">
        <w:rPr>
          <w:rFonts w:ascii="Times" w:hAnsi="Times" w:cs="Times"/>
          <w:sz w:val="26"/>
          <w:szCs w:val="26"/>
        </w:rPr>
        <w:t>problem. [14] Improving segmen</w:t>
      </w:r>
      <w:r>
        <w:rPr>
          <w:rFonts w:ascii="Times" w:hAnsi="Times" w:cs="Times"/>
          <w:sz w:val="26"/>
          <w:szCs w:val="26"/>
        </w:rPr>
        <w:t xml:space="preserve">tation </w:t>
      </w:r>
      <w:r w:rsidR="00A06D08">
        <w:rPr>
          <w:rFonts w:ascii="Times" w:hAnsi="Times" w:cs="Times"/>
          <w:sz w:val="26"/>
          <w:szCs w:val="26"/>
        </w:rPr>
        <w:t>algorithms is perhaps the fastest</w:t>
      </w:r>
      <w:r>
        <w:rPr>
          <w:rFonts w:ascii="Times" w:hAnsi="Times" w:cs="Times"/>
          <w:sz w:val="26"/>
          <w:szCs w:val="26"/>
        </w:rPr>
        <w:t xml:space="preserve"> way to reduce intra-algorithmic variability. </w:t>
      </w:r>
    </w:p>
    <w:p w14:paraId="0C630AC1" w14:textId="08005AB2" w:rsidR="00CD43B5" w:rsidRDefault="00CD43B5" w:rsidP="00CD43B5">
      <w:pPr>
        <w:widowControl w:val="0"/>
        <w:autoSpaceDE w:val="0"/>
        <w:autoSpaceDN w:val="0"/>
        <w:adjustRightInd w:val="0"/>
        <w:spacing w:after="240" w:line="300" w:lineRule="atLeast"/>
        <w:rPr>
          <w:rFonts w:ascii="Times" w:hAnsi="Times" w:cs="Times"/>
        </w:rPr>
      </w:pPr>
      <w:r>
        <w:rPr>
          <w:rFonts w:ascii="Times" w:hAnsi="Times" w:cs="Times"/>
          <w:sz w:val="26"/>
          <w:szCs w:val="26"/>
        </w:rPr>
        <w:t>One caveat of this study lies in comparing scores from DI</w:t>
      </w:r>
      <w:r w:rsidR="00CF398E">
        <w:rPr>
          <w:rFonts w:ascii="Times" w:hAnsi="Times" w:cs="Times"/>
          <w:sz w:val="26"/>
          <w:szCs w:val="26"/>
        </w:rPr>
        <w:t>A methods to a set of manual ‘</w:t>
      </w:r>
      <w:r>
        <w:rPr>
          <w:rFonts w:ascii="Times" w:hAnsi="Times" w:cs="Times"/>
          <w:sz w:val="26"/>
          <w:szCs w:val="26"/>
        </w:rPr>
        <w:t>gold standards’. Even though the manual score reference was a predictor of clinical outcome, the comparison was noneth</w:t>
      </w:r>
      <w:r w:rsidR="00CF398E">
        <w:rPr>
          <w:rFonts w:ascii="Times" w:hAnsi="Times" w:cs="Times"/>
          <w:sz w:val="26"/>
          <w:szCs w:val="26"/>
        </w:rPr>
        <w:t>e</w:t>
      </w:r>
      <w:r>
        <w:rPr>
          <w:rFonts w:ascii="Times" w:hAnsi="Times" w:cs="Times"/>
          <w:sz w:val="26"/>
          <w:szCs w:val="26"/>
        </w:rPr>
        <w:t>less an indirect one. Instead of pursuing agreements in Ki-67 labeling index, one can assess statistical association of Ki-67 labeling index generated using DIA methods with clinical outcome directly and validate its significance with that of manual assessment. Other studies have explored such</w:t>
      </w:r>
      <w:r w:rsidR="00A06D08">
        <w:rPr>
          <w:rFonts w:ascii="Times" w:hAnsi="Times" w:cs="Times"/>
          <w:sz w:val="26"/>
          <w:szCs w:val="26"/>
        </w:rPr>
        <w:t xml:space="preserve"> an</w:t>
      </w:r>
      <w:r>
        <w:rPr>
          <w:rFonts w:ascii="Times" w:hAnsi="Times" w:cs="Times"/>
          <w:sz w:val="26"/>
          <w:szCs w:val="26"/>
        </w:rPr>
        <w:t xml:space="preserve"> idea and found that results from DIA may be a superior prognostic factor. [18] </w:t>
      </w:r>
    </w:p>
    <w:p w14:paraId="4EA04B41" w14:textId="48F9A305" w:rsidR="00CD43B5" w:rsidRDefault="00A06D08" w:rsidP="00CD43B5">
      <w:pPr>
        <w:widowControl w:val="0"/>
        <w:autoSpaceDE w:val="0"/>
        <w:autoSpaceDN w:val="0"/>
        <w:adjustRightInd w:val="0"/>
        <w:spacing w:after="240" w:line="300" w:lineRule="atLeast"/>
        <w:rPr>
          <w:rFonts w:ascii="Times" w:hAnsi="Times" w:cs="Times"/>
          <w:sz w:val="26"/>
          <w:szCs w:val="26"/>
        </w:rPr>
      </w:pPr>
      <w:r>
        <w:rPr>
          <w:rFonts w:ascii="Times" w:hAnsi="Times" w:cs="Times"/>
          <w:sz w:val="26"/>
          <w:szCs w:val="26"/>
        </w:rPr>
        <w:t>In conclusion, DIA</w:t>
      </w:r>
      <w:r w:rsidR="00CD43B5">
        <w:rPr>
          <w:rFonts w:ascii="Times" w:hAnsi="Times" w:cs="Times"/>
          <w:sz w:val="26"/>
          <w:szCs w:val="26"/>
        </w:rPr>
        <w:t xml:space="preserve"> can perform comparably with traditional manual assessment methods. Intra- and inter-algorithmic variability is conside</w:t>
      </w:r>
      <w:r w:rsidR="00CF398E">
        <w:rPr>
          <w:rFonts w:ascii="Times" w:hAnsi="Times" w:cs="Times"/>
          <w:sz w:val="26"/>
          <w:szCs w:val="26"/>
        </w:rPr>
        <w:t>rable amongst the two DIA meth</w:t>
      </w:r>
      <w:r w:rsidR="00CD43B5">
        <w:rPr>
          <w:rFonts w:ascii="Times" w:hAnsi="Times" w:cs="Times"/>
          <w:sz w:val="26"/>
          <w:szCs w:val="26"/>
        </w:rPr>
        <w:t xml:space="preserve">ods tested and can be a prevalent phenomenon, hindering valid comparison across different DIA platforms. Settings assignments and image segmentation are major sources of such </w:t>
      </w:r>
      <w:r w:rsidR="006044CD">
        <w:rPr>
          <w:rFonts w:ascii="Times" w:hAnsi="Times" w:cs="Times"/>
          <w:sz w:val="26"/>
          <w:szCs w:val="26"/>
        </w:rPr>
        <w:t>variability. Novel algorithms for</w:t>
      </w:r>
      <w:r w:rsidR="00CD43B5">
        <w:rPr>
          <w:rFonts w:ascii="Times" w:hAnsi="Times" w:cs="Times"/>
          <w:sz w:val="26"/>
          <w:szCs w:val="26"/>
        </w:rPr>
        <w:t xml:space="preserve"> calibration and segmentation are needed</w:t>
      </w:r>
      <w:r w:rsidR="00CF398E">
        <w:rPr>
          <w:rFonts w:ascii="Times" w:hAnsi="Times" w:cs="Times"/>
          <w:sz w:val="26"/>
          <w:szCs w:val="26"/>
        </w:rPr>
        <w:t xml:space="preserve"> </w:t>
      </w:r>
      <w:r w:rsidR="006044CD">
        <w:rPr>
          <w:rFonts w:ascii="Times" w:hAnsi="Times" w:cs="Times"/>
          <w:sz w:val="26"/>
          <w:szCs w:val="26"/>
        </w:rPr>
        <w:t xml:space="preserve">to achieve </w:t>
      </w:r>
      <w:r w:rsidR="00CF398E">
        <w:rPr>
          <w:rFonts w:ascii="Times" w:hAnsi="Times" w:cs="Times"/>
          <w:sz w:val="26"/>
          <w:szCs w:val="26"/>
        </w:rPr>
        <w:t>standardized DIA proce</w:t>
      </w:r>
      <w:r w:rsidR="00CD43B5">
        <w:rPr>
          <w:rFonts w:ascii="Times" w:hAnsi="Times" w:cs="Times"/>
          <w:sz w:val="26"/>
          <w:szCs w:val="26"/>
        </w:rPr>
        <w:t>dure</w:t>
      </w:r>
      <w:r w:rsidR="006044CD">
        <w:rPr>
          <w:rFonts w:ascii="Times" w:hAnsi="Times" w:cs="Times"/>
          <w:sz w:val="26"/>
          <w:szCs w:val="26"/>
        </w:rPr>
        <w:t>s</w:t>
      </w:r>
      <w:r w:rsidR="00CD43B5">
        <w:rPr>
          <w:rFonts w:ascii="Times" w:hAnsi="Times" w:cs="Times"/>
          <w:sz w:val="26"/>
          <w:szCs w:val="26"/>
        </w:rPr>
        <w:t xml:space="preserve">. </w:t>
      </w:r>
    </w:p>
    <w:p w14:paraId="7673DED7" w14:textId="77777777" w:rsidR="00CF398E" w:rsidRDefault="00CF398E" w:rsidP="00CD43B5">
      <w:pPr>
        <w:widowControl w:val="0"/>
        <w:autoSpaceDE w:val="0"/>
        <w:autoSpaceDN w:val="0"/>
        <w:adjustRightInd w:val="0"/>
        <w:spacing w:after="240" w:line="300" w:lineRule="atLeast"/>
        <w:rPr>
          <w:rFonts w:ascii="Times" w:hAnsi="Times" w:cs="Times"/>
          <w:sz w:val="26"/>
          <w:szCs w:val="26"/>
        </w:rPr>
      </w:pPr>
    </w:p>
    <w:p w14:paraId="5638E354" w14:textId="77777777" w:rsidR="00CF398E" w:rsidRDefault="00CF398E" w:rsidP="00CD43B5">
      <w:pPr>
        <w:widowControl w:val="0"/>
        <w:autoSpaceDE w:val="0"/>
        <w:autoSpaceDN w:val="0"/>
        <w:adjustRightInd w:val="0"/>
        <w:spacing w:after="240" w:line="300" w:lineRule="atLeast"/>
        <w:rPr>
          <w:rFonts w:ascii="Times" w:hAnsi="Times" w:cs="Times"/>
          <w:sz w:val="26"/>
          <w:szCs w:val="26"/>
        </w:rPr>
      </w:pPr>
    </w:p>
    <w:p w14:paraId="5F75E5DB" w14:textId="77777777" w:rsidR="00CF398E" w:rsidRDefault="00CF398E" w:rsidP="00CD43B5">
      <w:pPr>
        <w:widowControl w:val="0"/>
        <w:autoSpaceDE w:val="0"/>
        <w:autoSpaceDN w:val="0"/>
        <w:adjustRightInd w:val="0"/>
        <w:spacing w:after="240" w:line="300" w:lineRule="atLeast"/>
        <w:rPr>
          <w:rFonts w:ascii="Times" w:hAnsi="Times" w:cs="Times"/>
          <w:sz w:val="26"/>
          <w:szCs w:val="26"/>
        </w:rPr>
      </w:pPr>
    </w:p>
    <w:p w14:paraId="48FFE251" w14:textId="77777777" w:rsidR="00CF398E" w:rsidRDefault="00CF398E" w:rsidP="00CD43B5">
      <w:pPr>
        <w:widowControl w:val="0"/>
        <w:autoSpaceDE w:val="0"/>
        <w:autoSpaceDN w:val="0"/>
        <w:adjustRightInd w:val="0"/>
        <w:spacing w:after="240" w:line="300" w:lineRule="atLeast"/>
        <w:rPr>
          <w:rFonts w:ascii="Times" w:hAnsi="Times" w:cs="Times"/>
          <w:sz w:val="26"/>
          <w:szCs w:val="26"/>
        </w:rPr>
      </w:pPr>
    </w:p>
    <w:p w14:paraId="1B9A1C83" w14:textId="77777777" w:rsidR="00CF398E" w:rsidRDefault="00CF398E" w:rsidP="00CD43B5">
      <w:pPr>
        <w:widowControl w:val="0"/>
        <w:autoSpaceDE w:val="0"/>
        <w:autoSpaceDN w:val="0"/>
        <w:adjustRightInd w:val="0"/>
        <w:spacing w:after="240" w:line="300" w:lineRule="atLeast"/>
        <w:rPr>
          <w:rFonts w:ascii="Times" w:hAnsi="Times" w:cs="Times"/>
          <w:sz w:val="26"/>
          <w:szCs w:val="26"/>
        </w:rPr>
      </w:pPr>
    </w:p>
    <w:p w14:paraId="02449454" w14:textId="77777777" w:rsidR="00CF398E" w:rsidRDefault="00CF398E" w:rsidP="00CD43B5">
      <w:pPr>
        <w:widowControl w:val="0"/>
        <w:autoSpaceDE w:val="0"/>
        <w:autoSpaceDN w:val="0"/>
        <w:adjustRightInd w:val="0"/>
        <w:spacing w:after="240" w:line="300" w:lineRule="atLeast"/>
        <w:rPr>
          <w:rFonts w:ascii="Times" w:hAnsi="Times" w:cs="Times"/>
          <w:sz w:val="26"/>
          <w:szCs w:val="26"/>
        </w:rPr>
      </w:pPr>
    </w:p>
    <w:p w14:paraId="1BFAF99D" w14:textId="77777777" w:rsidR="00CF398E" w:rsidRDefault="00CF398E" w:rsidP="00CD43B5">
      <w:pPr>
        <w:widowControl w:val="0"/>
        <w:autoSpaceDE w:val="0"/>
        <w:autoSpaceDN w:val="0"/>
        <w:adjustRightInd w:val="0"/>
        <w:spacing w:after="240" w:line="300" w:lineRule="atLeast"/>
        <w:rPr>
          <w:rFonts w:ascii="Times" w:hAnsi="Times" w:cs="Times"/>
          <w:sz w:val="26"/>
          <w:szCs w:val="26"/>
        </w:rPr>
      </w:pPr>
    </w:p>
    <w:p w14:paraId="0646BE21" w14:textId="77777777" w:rsidR="00CF398E" w:rsidRDefault="00CF398E" w:rsidP="00CD43B5">
      <w:pPr>
        <w:widowControl w:val="0"/>
        <w:autoSpaceDE w:val="0"/>
        <w:autoSpaceDN w:val="0"/>
        <w:adjustRightInd w:val="0"/>
        <w:spacing w:after="240" w:line="300" w:lineRule="atLeast"/>
        <w:rPr>
          <w:rFonts w:ascii="Times" w:hAnsi="Times" w:cs="Times"/>
          <w:sz w:val="26"/>
          <w:szCs w:val="26"/>
        </w:rPr>
      </w:pPr>
    </w:p>
    <w:p w14:paraId="62F8A40B" w14:textId="77777777" w:rsidR="00CF398E" w:rsidRDefault="00CF398E" w:rsidP="00CD43B5">
      <w:pPr>
        <w:widowControl w:val="0"/>
        <w:autoSpaceDE w:val="0"/>
        <w:autoSpaceDN w:val="0"/>
        <w:adjustRightInd w:val="0"/>
        <w:spacing w:after="240" w:line="300" w:lineRule="atLeast"/>
        <w:rPr>
          <w:rFonts w:ascii="Times" w:hAnsi="Times" w:cs="Times"/>
          <w:sz w:val="26"/>
          <w:szCs w:val="26"/>
        </w:rPr>
      </w:pPr>
    </w:p>
    <w:p w14:paraId="77BA32B4" w14:textId="77777777" w:rsidR="00CF398E" w:rsidRDefault="00CF398E" w:rsidP="00CD43B5">
      <w:pPr>
        <w:widowControl w:val="0"/>
        <w:autoSpaceDE w:val="0"/>
        <w:autoSpaceDN w:val="0"/>
        <w:adjustRightInd w:val="0"/>
        <w:spacing w:after="240" w:line="300" w:lineRule="atLeast"/>
        <w:rPr>
          <w:rFonts w:ascii="Times" w:hAnsi="Times" w:cs="Times"/>
          <w:sz w:val="26"/>
          <w:szCs w:val="26"/>
        </w:rPr>
      </w:pPr>
    </w:p>
    <w:p w14:paraId="3D381522" w14:textId="77777777" w:rsidR="00CF398E" w:rsidRDefault="00CF398E" w:rsidP="00CD43B5">
      <w:pPr>
        <w:widowControl w:val="0"/>
        <w:autoSpaceDE w:val="0"/>
        <w:autoSpaceDN w:val="0"/>
        <w:adjustRightInd w:val="0"/>
        <w:spacing w:after="240" w:line="300" w:lineRule="atLeast"/>
        <w:rPr>
          <w:rFonts w:ascii="Times" w:hAnsi="Times" w:cs="Times"/>
          <w:sz w:val="26"/>
          <w:szCs w:val="26"/>
        </w:rPr>
      </w:pPr>
    </w:p>
    <w:p w14:paraId="2B8F8900" w14:textId="77777777" w:rsidR="00CF398E" w:rsidRDefault="00CF398E" w:rsidP="00CD43B5">
      <w:pPr>
        <w:widowControl w:val="0"/>
        <w:autoSpaceDE w:val="0"/>
        <w:autoSpaceDN w:val="0"/>
        <w:adjustRightInd w:val="0"/>
        <w:spacing w:after="240" w:line="300" w:lineRule="atLeast"/>
        <w:rPr>
          <w:rFonts w:ascii="Times" w:hAnsi="Times" w:cs="Times"/>
          <w:sz w:val="26"/>
          <w:szCs w:val="26"/>
        </w:rPr>
      </w:pPr>
    </w:p>
    <w:p w14:paraId="3C87A210" w14:textId="77777777" w:rsidR="00CF398E" w:rsidRDefault="00CF398E" w:rsidP="00CD43B5">
      <w:pPr>
        <w:widowControl w:val="0"/>
        <w:autoSpaceDE w:val="0"/>
        <w:autoSpaceDN w:val="0"/>
        <w:adjustRightInd w:val="0"/>
        <w:spacing w:after="240" w:line="300" w:lineRule="atLeast"/>
        <w:rPr>
          <w:rFonts w:ascii="Times" w:hAnsi="Times" w:cs="Times"/>
          <w:sz w:val="26"/>
          <w:szCs w:val="26"/>
        </w:rPr>
      </w:pPr>
    </w:p>
    <w:p w14:paraId="3A610A38" w14:textId="77777777" w:rsidR="00CF398E" w:rsidRDefault="00CF398E" w:rsidP="00CD43B5">
      <w:pPr>
        <w:widowControl w:val="0"/>
        <w:autoSpaceDE w:val="0"/>
        <w:autoSpaceDN w:val="0"/>
        <w:adjustRightInd w:val="0"/>
        <w:spacing w:after="240" w:line="300" w:lineRule="atLeast"/>
        <w:rPr>
          <w:rFonts w:ascii="Times" w:hAnsi="Times" w:cs="Times"/>
          <w:sz w:val="26"/>
          <w:szCs w:val="26"/>
        </w:rPr>
      </w:pPr>
    </w:p>
    <w:p w14:paraId="37D1C7FB" w14:textId="77777777" w:rsidR="00CF398E" w:rsidRDefault="00CF398E" w:rsidP="00CD43B5">
      <w:pPr>
        <w:widowControl w:val="0"/>
        <w:autoSpaceDE w:val="0"/>
        <w:autoSpaceDN w:val="0"/>
        <w:adjustRightInd w:val="0"/>
        <w:spacing w:after="240" w:line="300" w:lineRule="atLeast"/>
        <w:rPr>
          <w:rFonts w:ascii="Times" w:hAnsi="Times" w:cs="Times"/>
          <w:sz w:val="26"/>
          <w:szCs w:val="26"/>
        </w:rPr>
      </w:pPr>
    </w:p>
    <w:p w14:paraId="05F1C686" w14:textId="77777777" w:rsidR="00CF398E" w:rsidRDefault="00CF398E" w:rsidP="00CD43B5">
      <w:pPr>
        <w:widowControl w:val="0"/>
        <w:autoSpaceDE w:val="0"/>
        <w:autoSpaceDN w:val="0"/>
        <w:adjustRightInd w:val="0"/>
        <w:spacing w:after="240" w:line="300" w:lineRule="atLeast"/>
        <w:rPr>
          <w:rFonts w:ascii="Times" w:hAnsi="Times" w:cs="Times"/>
          <w:sz w:val="26"/>
          <w:szCs w:val="26"/>
        </w:rPr>
      </w:pPr>
    </w:p>
    <w:p w14:paraId="2759AA18" w14:textId="77777777" w:rsidR="00CF398E" w:rsidRDefault="00CF398E" w:rsidP="00CD43B5">
      <w:pPr>
        <w:widowControl w:val="0"/>
        <w:autoSpaceDE w:val="0"/>
        <w:autoSpaceDN w:val="0"/>
        <w:adjustRightInd w:val="0"/>
        <w:spacing w:after="240" w:line="300" w:lineRule="atLeast"/>
        <w:rPr>
          <w:rFonts w:ascii="Times" w:hAnsi="Times" w:cs="Times"/>
          <w:sz w:val="26"/>
          <w:szCs w:val="26"/>
        </w:rPr>
      </w:pPr>
    </w:p>
    <w:p w14:paraId="35DF2307" w14:textId="77777777" w:rsidR="00CF398E" w:rsidRDefault="00CF398E" w:rsidP="00CD43B5">
      <w:pPr>
        <w:widowControl w:val="0"/>
        <w:autoSpaceDE w:val="0"/>
        <w:autoSpaceDN w:val="0"/>
        <w:adjustRightInd w:val="0"/>
        <w:spacing w:after="240" w:line="300" w:lineRule="atLeast"/>
        <w:rPr>
          <w:rFonts w:ascii="Times" w:hAnsi="Times" w:cs="Times"/>
          <w:sz w:val="26"/>
          <w:szCs w:val="26"/>
        </w:rPr>
      </w:pPr>
    </w:p>
    <w:p w14:paraId="4C4F81E2" w14:textId="77777777" w:rsidR="00CF398E" w:rsidRDefault="00CF398E" w:rsidP="00CD43B5">
      <w:pPr>
        <w:widowControl w:val="0"/>
        <w:autoSpaceDE w:val="0"/>
        <w:autoSpaceDN w:val="0"/>
        <w:adjustRightInd w:val="0"/>
        <w:spacing w:after="240" w:line="300" w:lineRule="atLeast"/>
        <w:rPr>
          <w:rFonts w:ascii="Times" w:hAnsi="Times" w:cs="Times"/>
        </w:rPr>
      </w:pPr>
    </w:p>
    <w:p w14:paraId="213699BD" w14:textId="77777777" w:rsidR="00CD43B5" w:rsidRPr="00CF398E" w:rsidRDefault="00CD43B5" w:rsidP="00A06D08">
      <w:pPr>
        <w:widowControl w:val="0"/>
        <w:autoSpaceDE w:val="0"/>
        <w:autoSpaceDN w:val="0"/>
        <w:adjustRightInd w:val="0"/>
        <w:spacing w:after="240" w:line="300" w:lineRule="atLeast"/>
        <w:outlineLvl w:val="0"/>
        <w:rPr>
          <w:rFonts w:ascii="Times" w:hAnsi="Times" w:cs="Times"/>
          <w:b/>
          <w:sz w:val="30"/>
          <w:szCs w:val="30"/>
        </w:rPr>
      </w:pPr>
      <w:r w:rsidRPr="00CF398E">
        <w:rPr>
          <w:rFonts w:ascii="Times" w:hAnsi="Times" w:cs="Times"/>
          <w:b/>
          <w:sz w:val="30"/>
          <w:szCs w:val="30"/>
        </w:rPr>
        <w:t xml:space="preserve">References </w:t>
      </w:r>
    </w:p>
    <w:p w14:paraId="46B4AAF2" w14:textId="77777777" w:rsidR="00CD43B5" w:rsidRDefault="00CD43B5" w:rsidP="00CD43B5">
      <w:pPr>
        <w:widowControl w:val="0"/>
        <w:numPr>
          <w:ilvl w:val="0"/>
          <w:numId w:val="1"/>
        </w:numPr>
        <w:tabs>
          <w:tab w:val="left" w:pos="220"/>
          <w:tab w:val="left" w:pos="720"/>
        </w:tabs>
        <w:autoSpaceDE w:val="0"/>
        <w:autoSpaceDN w:val="0"/>
        <w:adjustRightInd w:val="0"/>
        <w:spacing w:after="213" w:line="260" w:lineRule="atLeast"/>
        <w:ind w:hanging="720"/>
        <w:rPr>
          <w:rFonts w:ascii="Times" w:hAnsi="Times" w:cs="Times"/>
          <w:sz w:val="22"/>
          <w:szCs w:val="22"/>
        </w:rPr>
      </w:pPr>
      <w:proofErr w:type="spellStart"/>
      <w:r>
        <w:rPr>
          <w:rFonts w:ascii="Times" w:hAnsi="Times" w:cs="Times"/>
          <w:sz w:val="22"/>
          <w:szCs w:val="22"/>
        </w:rPr>
        <w:t>Gerdes</w:t>
      </w:r>
      <w:proofErr w:type="spellEnd"/>
      <w:r>
        <w:rPr>
          <w:rFonts w:ascii="Times" w:hAnsi="Times" w:cs="Times"/>
          <w:sz w:val="22"/>
          <w:szCs w:val="22"/>
        </w:rPr>
        <w:t xml:space="preserve">, J. </w:t>
      </w:r>
      <w:r>
        <w:rPr>
          <w:rFonts w:ascii="Times" w:hAnsi="Times" w:cs="Times"/>
          <w:i/>
          <w:iCs/>
          <w:sz w:val="22"/>
          <w:szCs w:val="22"/>
        </w:rPr>
        <w:t xml:space="preserve">et al. </w:t>
      </w:r>
      <w:r>
        <w:rPr>
          <w:rFonts w:ascii="Times" w:hAnsi="Times" w:cs="Times"/>
          <w:sz w:val="22"/>
          <w:szCs w:val="22"/>
        </w:rPr>
        <w:t xml:space="preserve">Cell cycle analysis of a cell proliferation-associated human nuclear antigen defined by the mono- clonal antibody Ki-67. </w:t>
      </w:r>
      <w:r>
        <w:rPr>
          <w:rFonts w:ascii="Times" w:hAnsi="Times" w:cs="Times"/>
          <w:i/>
          <w:iCs/>
          <w:sz w:val="22"/>
          <w:szCs w:val="22"/>
        </w:rPr>
        <w:t xml:space="preserve">The Journal of Immunology </w:t>
      </w:r>
      <w:r>
        <w:rPr>
          <w:rFonts w:ascii="Times" w:hAnsi="Times" w:cs="Times"/>
          <w:sz w:val="22"/>
          <w:szCs w:val="22"/>
        </w:rPr>
        <w:t xml:space="preserve">133, 1710–1715. </w:t>
      </w:r>
      <w:proofErr w:type="spellStart"/>
      <w:r>
        <w:rPr>
          <w:rFonts w:ascii="Times" w:hAnsi="Times" w:cs="Times"/>
          <w:sz w:val="22"/>
          <w:szCs w:val="22"/>
        </w:rPr>
        <w:t>issn</w:t>
      </w:r>
      <w:proofErr w:type="spellEnd"/>
      <w:r>
        <w:rPr>
          <w:rFonts w:ascii="Times" w:hAnsi="Times" w:cs="Times"/>
          <w:sz w:val="22"/>
          <w:szCs w:val="22"/>
        </w:rPr>
        <w:t xml:space="preserve">: 0022-1767 (1984). </w:t>
      </w:r>
      <w:r>
        <w:rPr>
          <w:rFonts w:ascii="MS Mincho" w:eastAsia="MS Mincho" w:hAnsi="MS Mincho" w:cs="MS Mincho"/>
          <w:sz w:val="22"/>
          <w:szCs w:val="22"/>
        </w:rPr>
        <w:t> </w:t>
      </w:r>
    </w:p>
    <w:p w14:paraId="1C0EE41A" w14:textId="77777777" w:rsidR="00CD43B5" w:rsidRDefault="00CD43B5" w:rsidP="00CD43B5">
      <w:pPr>
        <w:widowControl w:val="0"/>
        <w:numPr>
          <w:ilvl w:val="0"/>
          <w:numId w:val="1"/>
        </w:numPr>
        <w:tabs>
          <w:tab w:val="left" w:pos="220"/>
          <w:tab w:val="left" w:pos="720"/>
        </w:tabs>
        <w:autoSpaceDE w:val="0"/>
        <w:autoSpaceDN w:val="0"/>
        <w:adjustRightInd w:val="0"/>
        <w:spacing w:after="213" w:line="260" w:lineRule="atLeast"/>
        <w:ind w:hanging="720"/>
        <w:rPr>
          <w:rFonts w:ascii="Times" w:hAnsi="Times" w:cs="Times"/>
          <w:sz w:val="22"/>
          <w:szCs w:val="22"/>
        </w:rPr>
      </w:pPr>
      <w:proofErr w:type="spellStart"/>
      <w:r>
        <w:rPr>
          <w:rFonts w:ascii="Times" w:hAnsi="Times" w:cs="Times"/>
          <w:sz w:val="22"/>
          <w:szCs w:val="22"/>
        </w:rPr>
        <w:t>Scholzen</w:t>
      </w:r>
      <w:proofErr w:type="spellEnd"/>
      <w:r>
        <w:rPr>
          <w:rFonts w:ascii="Times" w:hAnsi="Times" w:cs="Times"/>
          <w:sz w:val="22"/>
          <w:szCs w:val="22"/>
        </w:rPr>
        <w:t xml:space="preserve">, T. &amp; </w:t>
      </w:r>
      <w:proofErr w:type="spellStart"/>
      <w:r>
        <w:rPr>
          <w:rFonts w:ascii="Times" w:hAnsi="Times" w:cs="Times"/>
          <w:sz w:val="22"/>
          <w:szCs w:val="22"/>
        </w:rPr>
        <w:t>Gerdes</w:t>
      </w:r>
      <w:proofErr w:type="spellEnd"/>
      <w:r>
        <w:rPr>
          <w:rFonts w:ascii="Times" w:hAnsi="Times" w:cs="Times"/>
          <w:sz w:val="22"/>
          <w:szCs w:val="22"/>
        </w:rPr>
        <w:t xml:space="preserve">, J. The Ki-67 protein: From the known and the unknown. </w:t>
      </w:r>
      <w:r>
        <w:rPr>
          <w:rFonts w:ascii="Times" w:hAnsi="Times" w:cs="Times"/>
          <w:i/>
          <w:iCs/>
          <w:sz w:val="22"/>
          <w:szCs w:val="22"/>
        </w:rPr>
        <w:t xml:space="preserve">Journal of Cellular Physiology </w:t>
      </w:r>
      <w:r>
        <w:rPr>
          <w:rFonts w:ascii="Times" w:hAnsi="Times" w:cs="Times"/>
          <w:sz w:val="22"/>
          <w:szCs w:val="22"/>
        </w:rPr>
        <w:t xml:space="preserve">182, 311–322. </w:t>
      </w:r>
      <w:proofErr w:type="spellStart"/>
      <w:r>
        <w:rPr>
          <w:rFonts w:ascii="Times" w:hAnsi="Times" w:cs="Times"/>
          <w:sz w:val="22"/>
          <w:szCs w:val="22"/>
        </w:rPr>
        <w:t>issn</w:t>
      </w:r>
      <w:proofErr w:type="spellEnd"/>
      <w:r>
        <w:rPr>
          <w:rFonts w:ascii="Times" w:hAnsi="Times" w:cs="Times"/>
          <w:sz w:val="22"/>
          <w:szCs w:val="22"/>
        </w:rPr>
        <w:t xml:space="preserve">: 0021-9541 (Mar. 2000). </w:t>
      </w:r>
      <w:r>
        <w:rPr>
          <w:rFonts w:ascii="MS Mincho" w:eastAsia="MS Mincho" w:hAnsi="MS Mincho" w:cs="MS Mincho"/>
          <w:sz w:val="22"/>
          <w:szCs w:val="22"/>
        </w:rPr>
        <w:t> </w:t>
      </w:r>
    </w:p>
    <w:p w14:paraId="0251794A" w14:textId="77777777" w:rsidR="00CD43B5" w:rsidRDefault="00CD43B5" w:rsidP="00CD43B5">
      <w:pPr>
        <w:widowControl w:val="0"/>
        <w:numPr>
          <w:ilvl w:val="0"/>
          <w:numId w:val="1"/>
        </w:numPr>
        <w:tabs>
          <w:tab w:val="left" w:pos="220"/>
          <w:tab w:val="left" w:pos="720"/>
        </w:tabs>
        <w:autoSpaceDE w:val="0"/>
        <w:autoSpaceDN w:val="0"/>
        <w:adjustRightInd w:val="0"/>
        <w:spacing w:after="213" w:line="260" w:lineRule="atLeast"/>
        <w:ind w:hanging="720"/>
        <w:rPr>
          <w:rFonts w:ascii="Times" w:hAnsi="Times" w:cs="Times"/>
          <w:sz w:val="22"/>
          <w:szCs w:val="22"/>
        </w:rPr>
      </w:pPr>
      <w:r>
        <w:rPr>
          <w:rFonts w:ascii="Times" w:hAnsi="Times" w:cs="Times"/>
          <w:sz w:val="22"/>
          <w:szCs w:val="22"/>
        </w:rPr>
        <w:t xml:space="preserve">Stuart-Harris, R. </w:t>
      </w:r>
      <w:r>
        <w:rPr>
          <w:rFonts w:ascii="Times" w:hAnsi="Times" w:cs="Times"/>
          <w:i/>
          <w:iCs/>
          <w:sz w:val="22"/>
          <w:szCs w:val="22"/>
        </w:rPr>
        <w:t xml:space="preserve">et al. </w:t>
      </w:r>
      <w:r>
        <w:rPr>
          <w:rFonts w:ascii="Times" w:hAnsi="Times" w:cs="Times"/>
          <w:sz w:val="22"/>
          <w:szCs w:val="22"/>
        </w:rPr>
        <w:t xml:space="preserve">Proliferation markers and survival in early breast cancer: A systematic review and meta- analysis of 85 studies in 32,825 patients. </w:t>
      </w:r>
      <w:r>
        <w:rPr>
          <w:rFonts w:ascii="Times" w:hAnsi="Times" w:cs="Times"/>
          <w:i/>
          <w:iCs/>
          <w:sz w:val="22"/>
          <w:szCs w:val="22"/>
        </w:rPr>
        <w:t xml:space="preserve">The Breast </w:t>
      </w:r>
      <w:r>
        <w:rPr>
          <w:rFonts w:ascii="Times" w:hAnsi="Times" w:cs="Times"/>
          <w:sz w:val="22"/>
          <w:szCs w:val="22"/>
        </w:rPr>
        <w:t xml:space="preserve">17, 323–334 (2005). </w:t>
      </w:r>
      <w:r>
        <w:rPr>
          <w:rFonts w:ascii="MS Mincho" w:eastAsia="MS Mincho" w:hAnsi="MS Mincho" w:cs="MS Mincho"/>
          <w:sz w:val="22"/>
          <w:szCs w:val="22"/>
        </w:rPr>
        <w:t> </w:t>
      </w:r>
    </w:p>
    <w:p w14:paraId="0AA6B612" w14:textId="77777777" w:rsidR="00CD43B5" w:rsidRDefault="00CD43B5" w:rsidP="00CD43B5">
      <w:pPr>
        <w:widowControl w:val="0"/>
        <w:numPr>
          <w:ilvl w:val="0"/>
          <w:numId w:val="1"/>
        </w:numPr>
        <w:tabs>
          <w:tab w:val="left" w:pos="220"/>
          <w:tab w:val="left" w:pos="720"/>
        </w:tabs>
        <w:autoSpaceDE w:val="0"/>
        <w:autoSpaceDN w:val="0"/>
        <w:adjustRightInd w:val="0"/>
        <w:spacing w:after="213" w:line="260" w:lineRule="atLeast"/>
        <w:ind w:hanging="720"/>
        <w:rPr>
          <w:rFonts w:ascii="Times" w:hAnsi="Times" w:cs="Times"/>
          <w:sz w:val="22"/>
          <w:szCs w:val="22"/>
        </w:rPr>
      </w:pPr>
      <w:r>
        <w:rPr>
          <w:rFonts w:ascii="Times" w:hAnsi="Times" w:cs="Times"/>
          <w:sz w:val="22"/>
          <w:szCs w:val="22"/>
        </w:rPr>
        <w:t xml:space="preserve">De </w:t>
      </w:r>
      <w:proofErr w:type="spellStart"/>
      <w:r>
        <w:rPr>
          <w:rFonts w:ascii="Times" w:hAnsi="Times" w:cs="Times"/>
          <w:sz w:val="22"/>
          <w:szCs w:val="22"/>
        </w:rPr>
        <w:t>Azambuja</w:t>
      </w:r>
      <w:proofErr w:type="spellEnd"/>
      <w:r>
        <w:rPr>
          <w:rFonts w:ascii="Times" w:hAnsi="Times" w:cs="Times"/>
          <w:sz w:val="22"/>
          <w:szCs w:val="22"/>
        </w:rPr>
        <w:t xml:space="preserve">, E. </w:t>
      </w:r>
      <w:r>
        <w:rPr>
          <w:rFonts w:ascii="Times" w:hAnsi="Times" w:cs="Times"/>
          <w:i/>
          <w:iCs/>
          <w:sz w:val="22"/>
          <w:szCs w:val="22"/>
        </w:rPr>
        <w:t xml:space="preserve">et al. </w:t>
      </w:r>
      <w:r>
        <w:rPr>
          <w:rFonts w:ascii="Times" w:hAnsi="Times" w:cs="Times"/>
          <w:sz w:val="22"/>
          <w:szCs w:val="22"/>
        </w:rPr>
        <w:t xml:space="preserve">Ki-67 as prognostic marker in early breast cancer: a meta-analysis of published studies involving 12,155 patients. </w:t>
      </w:r>
      <w:r>
        <w:rPr>
          <w:rFonts w:ascii="Times" w:hAnsi="Times" w:cs="Times"/>
          <w:i/>
          <w:iCs/>
          <w:sz w:val="22"/>
          <w:szCs w:val="22"/>
        </w:rPr>
        <w:t xml:space="preserve">British journal of cancer </w:t>
      </w:r>
      <w:r>
        <w:rPr>
          <w:rFonts w:ascii="Times" w:hAnsi="Times" w:cs="Times"/>
          <w:sz w:val="22"/>
          <w:szCs w:val="22"/>
        </w:rPr>
        <w:t xml:space="preserve">96, 1504–13. </w:t>
      </w:r>
      <w:proofErr w:type="spellStart"/>
      <w:r>
        <w:rPr>
          <w:rFonts w:ascii="Times" w:hAnsi="Times" w:cs="Times"/>
          <w:sz w:val="22"/>
          <w:szCs w:val="22"/>
        </w:rPr>
        <w:t>issn</w:t>
      </w:r>
      <w:proofErr w:type="spellEnd"/>
      <w:r>
        <w:rPr>
          <w:rFonts w:ascii="Times" w:hAnsi="Times" w:cs="Times"/>
          <w:sz w:val="22"/>
          <w:szCs w:val="22"/>
        </w:rPr>
        <w:t xml:space="preserve">: 0007-0920 (May 2007). </w:t>
      </w:r>
      <w:r>
        <w:rPr>
          <w:rFonts w:ascii="MS Mincho" w:eastAsia="MS Mincho" w:hAnsi="MS Mincho" w:cs="MS Mincho"/>
          <w:sz w:val="22"/>
          <w:szCs w:val="22"/>
        </w:rPr>
        <w:t> </w:t>
      </w:r>
      <w:r>
        <w:rPr>
          <w:rFonts w:ascii="Times" w:hAnsi="Times" w:cs="Times"/>
          <w:sz w:val="26"/>
          <w:szCs w:val="26"/>
        </w:rPr>
        <w:t xml:space="preserve">5 </w:t>
      </w:r>
      <w:r>
        <w:rPr>
          <w:rFonts w:ascii="MS Mincho" w:eastAsia="MS Mincho" w:hAnsi="MS Mincho" w:cs="MS Mincho"/>
          <w:sz w:val="22"/>
          <w:szCs w:val="22"/>
        </w:rPr>
        <w:t> </w:t>
      </w:r>
    </w:p>
    <w:p w14:paraId="38A38E22" w14:textId="77777777" w:rsidR="00CD43B5" w:rsidRDefault="00CD43B5" w:rsidP="00CD43B5">
      <w:pPr>
        <w:widowControl w:val="0"/>
        <w:numPr>
          <w:ilvl w:val="0"/>
          <w:numId w:val="2"/>
        </w:numPr>
        <w:tabs>
          <w:tab w:val="left" w:pos="220"/>
          <w:tab w:val="left" w:pos="720"/>
        </w:tabs>
        <w:autoSpaceDE w:val="0"/>
        <w:autoSpaceDN w:val="0"/>
        <w:adjustRightInd w:val="0"/>
        <w:spacing w:after="213" w:line="260" w:lineRule="atLeast"/>
        <w:ind w:hanging="720"/>
        <w:rPr>
          <w:rFonts w:ascii="Times" w:hAnsi="Times" w:cs="Times"/>
          <w:sz w:val="22"/>
          <w:szCs w:val="22"/>
        </w:rPr>
      </w:pPr>
      <w:proofErr w:type="spellStart"/>
      <w:r>
        <w:rPr>
          <w:rFonts w:ascii="Times" w:hAnsi="Times" w:cs="Times"/>
          <w:sz w:val="22"/>
          <w:szCs w:val="22"/>
        </w:rPr>
        <w:t>Petrelli</w:t>
      </w:r>
      <w:proofErr w:type="spellEnd"/>
      <w:r>
        <w:rPr>
          <w:rFonts w:ascii="Times" w:hAnsi="Times" w:cs="Times"/>
          <w:sz w:val="22"/>
          <w:szCs w:val="22"/>
        </w:rPr>
        <w:t xml:space="preserve">, F., </w:t>
      </w:r>
      <w:proofErr w:type="spellStart"/>
      <w:r>
        <w:rPr>
          <w:rFonts w:ascii="Times" w:hAnsi="Times" w:cs="Times"/>
          <w:sz w:val="22"/>
          <w:szCs w:val="22"/>
        </w:rPr>
        <w:t>Viale</w:t>
      </w:r>
      <w:proofErr w:type="spellEnd"/>
      <w:r>
        <w:rPr>
          <w:rFonts w:ascii="Times" w:hAnsi="Times" w:cs="Times"/>
          <w:sz w:val="22"/>
          <w:szCs w:val="22"/>
        </w:rPr>
        <w:t xml:space="preserve">, G., </w:t>
      </w:r>
      <w:proofErr w:type="spellStart"/>
      <w:r>
        <w:rPr>
          <w:rFonts w:ascii="Times" w:hAnsi="Times" w:cs="Times"/>
          <w:sz w:val="22"/>
          <w:szCs w:val="22"/>
        </w:rPr>
        <w:t>Cabiddu</w:t>
      </w:r>
      <w:proofErr w:type="spellEnd"/>
      <w:r>
        <w:rPr>
          <w:rFonts w:ascii="Times" w:hAnsi="Times" w:cs="Times"/>
          <w:sz w:val="22"/>
          <w:szCs w:val="22"/>
        </w:rPr>
        <w:t xml:space="preserve">, M. &amp; </w:t>
      </w:r>
      <w:proofErr w:type="spellStart"/>
      <w:r>
        <w:rPr>
          <w:rFonts w:ascii="Times" w:hAnsi="Times" w:cs="Times"/>
          <w:sz w:val="22"/>
          <w:szCs w:val="22"/>
        </w:rPr>
        <w:t>Barni</w:t>
      </w:r>
      <w:proofErr w:type="spellEnd"/>
      <w:r>
        <w:rPr>
          <w:rFonts w:ascii="Times" w:hAnsi="Times" w:cs="Times"/>
          <w:sz w:val="22"/>
          <w:szCs w:val="22"/>
        </w:rPr>
        <w:t xml:space="preserve">, S. Prognostic value of different cut-off levels of Ki-67 in breast cancer: a systematic review and meta-analysis of 64,196 patients. </w:t>
      </w:r>
      <w:r>
        <w:rPr>
          <w:rFonts w:ascii="Times" w:hAnsi="Times" w:cs="Times"/>
          <w:i/>
          <w:iCs/>
          <w:sz w:val="22"/>
          <w:szCs w:val="22"/>
        </w:rPr>
        <w:t xml:space="preserve">Breast Cancer Research and Treatment </w:t>
      </w:r>
      <w:r>
        <w:rPr>
          <w:rFonts w:ascii="Times" w:hAnsi="Times" w:cs="Times"/>
          <w:sz w:val="22"/>
          <w:szCs w:val="22"/>
        </w:rPr>
        <w:t xml:space="preserve">153, 477–491. </w:t>
      </w:r>
      <w:proofErr w:type="spellStart"/>
      <w:r>
        <w:rPr>
          <w:rFonts w:ascii="Times" w:hAnsi="Times" w:cs="Times"/>
          <w:sz w:val="22"/>
          <w:szCs w:val="22"/>
        </w:rPr>
        <w:t>issn</w:t>
      </w:r>
      <w:proofErr w:type="spellEnd"/>
      <w:r>
        <w:rPr>
          <w:rFonts w:ascii="Times" w:hAnsi="Times" w:cs="Times"/>
          <w:sz w:val="22"/>
          <w:szCs w:val="22"/>
        </w:rPr>
        <w:t xml:space="preserve">: 0167-6806 (Oct. 2015). </w:t>
      </w:r>
      <w:r>
        <w:rPr>
          <w:rFonts w:ascii="MS Mincho" w:eastAsia="MS Mincho" w:hAnsi="MS Mincho" w:cs="MS Mincho"/>
          <w:sz w:val="22"/>
          <w:szCs w:val="22"/>
        </w:rPr>
        <w:t> </w:t>
      </w:r>
    </w:p>
    <w:p w14:paraId="759084A8" w14:textId="77777777" w:rsidR="00CD43B5" w:rsidRDefault="00CD43B5" w:rsidP="00CD43B5">
      <w:pPr>
        <w:widowControl w:val="0"/>
        <w:numPr>
          <w:ilvl w:val="0"/>
          <w:numId w:val="2"/>
        </w:numPr>
        <w:tabs>
          <w:tab w:val="left" w:pos="220"/>
          <w:tab w:val="left" w:pos="720"/>
        </w:tabs>
        <w:autoSpaceDE w:val="0"/>
        <w:autoSpaceDN w:val="0"/>
        <w:adjustRightInd w:val="0"/>
        <w:spacing w:after="213" w:line="260" w:lineRule="atLeast"/>
        <w:ind w:hanging="720"/>
        <w:rPr>
          <w:rFonts w:ascii="Times" w:hAnsi="Times" w:cs="Times"/>
          <w:sz w:val="22"/>
          <w:szCs w:val="22"/>
        </w:rPr>
      </w:pPr>
      <w:r>
        <w:rPr>
          <w:rFonts w:ascii="Times" w:hAnsi="Times" w:cs="Times"/>
          <w:sz w:val="22"/>
          <w:szCs w:val="22"/>
        </w:rPr>
        <w:t xml:space="preserve">Jones, R. L. </w:t>
      </w:r>
      <w:r>
        <w:rPr>
          <w:rFonts w:ascii="Times" w:hAnsi="Times" w:cs="Times"/>
          <w:i/>
          <w:iCs/>
          <w:sz w:val="22"/>
          <w:szCs w:val="22"/>
        </w:rPr>
        <w:t xml:space="preserve">et al. </w:t>
      </w:r>
      <w:r>
        <w:rPr>
          <w:rFonts w:ascii="Times" w:hAnsi="Times" w:cs="Times"/>
          <w:sz w:val="22"/>
          <w:szCs w:val="22"/>
        </w:rPr>
        <w:t xml:space="preserve">The prognostic significance of Ki67 before and after </w:t>
      </w:r>
      <w:proofErr w:type="spellStart"/>
      <w:r>
        <w:rPr>
          <w:rFonts w:ascii="Times" w:hAnsi="Times" w:cs="Times"/>
          <w:sz w:val="22"/>
          <w:szCs w:val="22"/>
        </w:rPr>
        <w:t>neoadjuvant</w:t>
      </w:r>
      <w:proofErr w:type="spellEnd"/>
      <w:r>
        <w:rPr>
          <w:rFonts w:ascii="Times" w:hAnsi="Times" w:cs="Times"/>
          <w:sz w:val="22"/>
          <w:szCs w:val="22"/>
        </w:rPr>
        <w:t xml:space="preserve"> chemotherapy in breast cancer. </w:t>
      </w:r>
      <w:r>
        <w:rPr>
          <w:rFonts w:ascii="Times" w:hAnsi="Times" w:cs="Times"/>
          <w:i/>
          <w:iCs/>
          <w:sz w:val="22"/>
          <w:szCs w:val="22"/>
        </w:rPr>
        <w:t xml:space="preserve">Breast Cancer Research and Treatment </w:t>
      </w:r>
      <w:r>
        <w:rPr>
          <w:rFonts w:ascii="Times" w:hAnsi="Times" w:cs="Times"/>
          <w:sz w:val="22"/>
          <w:szCs w:val="22"/>
        </w:rPr>
        <w:t xml:space="preserve">116, 53–68. </w:t>
      </w:r>
      <w:proofErr w:type="spellStart"/>
      <w:r>
        <w:rPr>
          <w:rFonts w:ascii="Times" w:hAnsi="Times" w:cs="Times"/>
          <w:sz w:val="22"/>
          <w:szCs w:val="22"/>
        </w:rPr>
        <w:t>issn</w:t>
      </w:r>
      <w:proofErr w:type="spellEnd"/>
      <w:r>
        <w:rPr>
          <w:rFonts w:ascii="Times" w:hAnsi="Times" w:cs="Times"/>
          <w:sz w:val="22"/>
          <w:szCs w:val="22"/>
        </w:rPr>
        <w:t xml:space="preserve">: 0167-6806 (July 2009). </w:t>
      </w:r>
      <w:r>
        <w:rPr>
          <w:rFonts w:ascii="MS Mincho" w:eastAsia="MS Mincho" w:hAnsi="MS Mincho" w:cs="MS Mincho"/>
          <w:sz w:val="22"/>
          <w:szCs w:val="22"/>
        </w:rPr>
        <w:t> </w:t>
      </w:r>
    </w:p>
    <w:p w14:paraId="443E1B8A" w14:textId="77777777" w:rsidR="00CD43B5" w:rsidRDefault="00CD43B5" w:rsidP="00CD43B5">
      <w:pPr>
        <w:widowControl w:val="0"/>
        <w:numPr>
          <w:ilvl w:val="0"/>
          <w:numId w:val="2"/>
        </w:numPr>
        <w:tabs>
          <w:tab w:val="left" w:pos="220"/>
          <w:tab w:val="left" w:pos="720"/>
        </w:tabs>
        <w:autoSpaceDE w:val="0"/>
        <w:autoSpaceDN w:val="0"/>
        <w:adjustRightInd w:val="0"/>
        <w:spacing w:after="213" w:line="260" w:lineRule="atLeast"/>
        <w:ind w:hanging="720"/>
        <w:rPr>
          <w:rFonts w:ascii="Times" w:hAnsi="Times" w:cs="Times"/>
          <w:sz w:val="22"/>
          <w:szCs w:val="22"/>
        </w:rPr>
      </w:pPr>
      <w:r>
        <w:rPr>
          <w:rFonts w:ascii="Times" w:hAnsi="Times" w:cs="Times"/>
          <w:sz w:val="22"/>
          <w:szCs w:val="22"/>
        </w:rPr>
        <w:t xml:space="preserve">Nishimura, R., </w:t>
      </w:r>
      <w:proofErr w:type="spellStart"/>
      <w:r>
        <w:rPr>
          <w:rFonts w:ascii="Times" w:hAnsi="Times" w:cs="Times"/>
          <w:sz w:val="22"/>
          <w:szCs w:val="22"/>
        </w:rPr>
        <w:t>Osako</w:t>
      </w:r>
      <w:proofErr w:type="spellEnd"/>
      <w:r>
        <w:rPr>
          <w:rFonts w:ascii="Times" w:hAnsi="Times" w:cs="Times"/>
          <w:sz w:val="22"/>
          <w:szCs w:val="22"/>
        </w:rPr>
        <w:t xml:space="preserve">, T., Okumura, Y., Hayashi, M. &amp; </w:t>
      </w:r>
      <w:proofErr w:type="spellStart"/>
      <w:r>
        <w:rPr>
          <w:rFonts w:ascii="Times" w:hAnsi="Times" w:cs="Times"/>
          <w:sz w:val="22"/>
          <w:szCs w:val="22"/>
        </w:rPr>
        <w:t>Arima</w:t>
      </w:r>
      <w:proofErr w:type="spellEnd"/>
      <w:r>
        <w:rPr>
          <w:rFonts w:ascii="Times" w:hAnsi="Times" w:cs="Times"/>
          <w:sz w:val="22"/>
          <w:szCs w:val="22"/>
        </w:rPr>
        <w:t xml:space="preserve">, N. Clinical significance of Ki-67 in </w:t>
      </w:r>
      <w:proofErr w:type="spellStart"/>
      <w:r>
        <w:rPr>
          <w:rFonts w:ascii="Times" w:hAnsi="Times" w:cs="Times"/>
          <w:sz w:val="22"/>
          <w:szCs w:val="22"/>
        </w:rPr>
        <w:t>neoadjuvant</w:t>
      </w:r>
      <w:proofErr w:type="spellEnd"/>
      <w:r>
        <w:rPr>
          <w:rFonts w:ascii="Times" w:hAnsi="Times" w:cs="Times"/>
          <w:sz w:val="22"/>
          <w:szCs w:val="22"/>
        </w:rPr>
        <w:t xml:space="preserve"> chemotherapy for primary breast cancer as a predictor for </w:t>
      </w:r>
      <w:proofErr w:type="spellStart"/>
      <w:r>
        <w:rPr>
          <w:rFonts w:ascii="Times" w:hAnsi="Times" w:cs="Times"/>
          <w:sz w:val="22"/>
          <w:szCs w:val="22"/>
        </w:rPr>
        <w:t>chemosensitivity</w:t>
      </w:r>
      <w:proofErr w:type="spellEnd"/>
      <w:r>
        <w:rPr>
          <w:rFonts w:ascii="Times" w:hAnsi="Times" w:cs="Times"/>
          <w:sz w:val="22"/>
          <w:szCs w:val="22"/>
        </w:rPr>
        <w:t xml:space="preserve"> and for prognosis. </w:t>
      </w:r>
      <w:r>
        <w:rPr>
          <w:rFonts w:ascii="Times" w:hAnsi="Times" w:cs="Times"/>
          <w:i/>
          <w:iCs/>
          <w:sz w:val="22"/>
          <w:szCs w:val="22"/>
        </w:rPr>
        <w:t xml:space="preserve">Breast Cancer </w:t>
      </w:r>
      <w:r>
        <w:rPr>
          <w:rFonts w:ascii="Times" w:hAnsi="Times" w:cs="Times"/>
          <w:sz w:val="22"/>
          <w:szCs w:val="22"/>
        </w:rPr>
        <w:t xml:space="preserve">17, 269–275. </w:t>
      </w:r>
      <w:proofErr w:type="spellStart"/>
      <w:r>
        <w:rPr>
          <w:rFonts w:ascii="Times" w:hAnsi="Times" w:cs="Times"/>
          <w:sz w:val="22"/>
          <w:szCs w:val="22"/>
        </w:rPr>
        <w:t>issn</w:t>
      </w:r>
      <w:proofErr w:type="spellEnd"/>
      <w:r>
        <w:rPr>
          <w:rFonts w:ascii="Times" w:hAnsi="Times" w:cs="Times"/>
          <w:sz w:val="22"/>
          <w:szCs w:val="22"/>
        </w:rPr>
        <w:t xml:space="preserve">: 1340-6868 (Oct. 2010). </w:t>
      </w:r>
      <w:r>
        <w:rPr>
          <w:rFonts w:ascii="MS Mincho" w:eastAsia="MS Mincho" w:hAnsi="MS Mincho" w:cs="MS Mincho"/>
          <w:sz w:val="22"/>
          <w:szCs w:val="22"/>
        </w:rPr>
        <w:t> </w:t>
      </w:r>
    </w:p>
    <w:p w14:paraId="1DB35660" w14:textId="77777777" w:rsidR="00CD43B5" w:rsidRDefault="00CD43B5" w:rsidP="00CD43B5">
      <w:pPr>
        <w:widowControl w:val="0"/>
        <w:numPr>
          <w:ilvl w:val="0"/>
          <w:numId w:val="2"/>
        </w:numPr>
        <w:tabs>
          <w:tab w:val="left" w:pos="220"/>
          <w:tab w:val="left" w:pos="720"/>
        </w:tabs>
        <w:autoSpaceDE w:val="0"/>
        <w:autoSpaceDN w:val="0"/>
        <w:adjustRightInd w:val="0"/>
        <w:spacing w:after="213" w:line="260" w:lineRule="atLeast"/>
        <w:ind w:hanging="720"/>
        <w:rPr>
          <w:rFonts w:ascii="Times" w:hAnsi="Times" w:cs="Times"/>
          <w:sz w:val="22"/>
          <w:szCs w:val="22"/>
        </w:rPr>
      </w:pPr>
      <w:proofErr w:type="spellStart"/>
      <w:r>
        <w:rPr>
          <w:rFonts w:ascii="Times" w:hAnsi="Times" w:cs="Times"/>
          <w:sz w:val="22"/>
          <w:szCs w:val="22"/>
        </w:rPr>
        <w:t>Fasching</w:t>
      </w:r>
      <w:proofErr w:type="spellEnd"/>
      <w:r>
        <w:rPr>
          <w:rFonts w:ascii="Times" w:hAnsi="Times" w:cs="Times"/>
          <w:sz w:val="22"/>
          <w:szCs w:val="22"/>
        </w:rPr>
        <w:t xml:space="preserve">, P. A. </w:t>
      </w:r>
      <w:r>
        <w:rPr>
          <w:rFonts w:ascii="Times" w:hAnsi="Times" w:cs="Times"/>
          <w:i/>
          <w:iCs/>
          <w:sz w:val="22"/>
          <w:szCs w:val="22"/>
        </w:rPr>
        <w:t xml:space="preserve">et al. </w:t>
      </w:r>
      <w:r>
        <w:rPr>
          <w:rFonts w:ascii="Times" w:hAnsi="Times" w:cs="Times"/>
          <w:sz w:val="22"/>
          <w:szCs w:val="22"/>
        </w:rPr>
        <w:t xml:space="preserve">Ki67, chemotherapy response, and prognosis in breast cancer patients receiving </w:t>
      </w:r>
      <w:proofErr w:type="spellStart"/>
      <w:r>
        <w:rPr>
          <w:rFonts w:ascii="Times" w:hAnsi="Times" w:cs="Times"/>
          <w:sz w:val="22"/>
          <w:szCs w:val="22"/>
        </w:rPr>
        <w:t>neoadjuvant</w:t>
      </w:r>
      <w:proofErr w:type="spellEnd"/>
      <w:r>
        <w:rPr>
          <w:rFonts w:ascii="Times" w:hAnsi="Times" w:cs="Times"/>
          <w:sz w:val="22"/>
          <w:szCs w:val="22"/>
        </w:rPr>
        <w:t xml:space="preserve"> treatment. </w:t>
      </w:r>
      <w:r>
        <w:rPr>
          <w:rFonts w:ascii="Times" w:hAnsi="Times" w:cs="Times"/>
          <w:i/>
          <w:iCs/>
          <w:sz w:val="22"/>
          <w:szCs w:val="22"/>
        </w:rPr>
        <w:t xml:space="preserve">BMC Cancer </w:t>
      </w:r>
      <w:r>
        <w:rPr>
          <w:rFonts w:ascii="Times" w:hAnsi="Times" w:cs="Times"/>
          <w:sz w:val="22"/>
          <w:szCs w:val="22"/>
        </w:rPr>
        <w:t xml:space="preserve">11, 486. </w:t>
      </w:r>
      <w:proofErr w:type="spellStart"/>
      <w:r>
        <w:rPr>
          <w:rFonts w:ascii="Times" w:hAnsi="Times" w:cs="Times"/>
          <w:sz w:val="22"/>
          <w:szCs w:val="22"/>
        </w:rPr>
        <w:t>issn</w:t>
      </w:r>
      <w:proofErr w:type="spellEnd"/>
      <w:r>
        <w:rPr>
          <w:rFonts w:ascii="Times" w:hAnsi="Times" w:cs="Times"/>
          <w:sz w:val="22"/>
          <w:szCs w:val="22"/>
        </w:rPr>
        <w:t xml:space="preserve">: 1471-2407 (Dec. 2011). </w:t>
      </w:r>
      <w:r>
        <w:rPr>
          <w:rFonts w:ascii="MS Mincho" w:eastAsia="MS Mincho" w:hAnsi="MS Mincho" w:cs="MS Mincho"/>
          <w:sz w:val="22"/>
          <w:szCs w:val="22"/>
        </w:rPr>
        <w:t> </w:t>
      </w:r>
    </w:p>
    <w:p w14:paraId="0405612B" w14:textId="77777777" w:rsidR="00CD43B5" w:rsidRDefault="00CD43B5" w:rsidP="00CD43B5">
      <w:pPr>
        <w:widowControl w:val="0"/>
        <w:numPr>
          <w:ilvl w:val="0"/>
          <w:numId w:val="2"/>
        </w:numPr>
        <w:tabs>
          <w:tab w:val="left" w:pos="220"/>
          <w:tab w:val="left" w:pos="720"/>
        </w:tabs>
        <w:autoSpaceDE w:val="0"/>
        <w:autoSpaceDN w:val="0"/>
        <w:adjustRightInd w:val="0"/>
        <w:spacing w:after="213" w:line="260" w:lineRule="atLeast"/>
        <w:ind w:hanging="720"/>
        <w:rPr>
          <w:rFonts w:ascii="Times" w:hAnsi="Times" w:cs="Times"/>
          <w:sz w:val="22"/>
          <w:szCs w:val="22"/>
        </w:rPr>
      </w:pPr>
      <w:r>
        <w:rPr>
          <w:rFonts w:ascii="Times" w:hAnsi="Times" w:cs="Times"/>
          <w:sz w:val="22"/>
          <w:szCs w:val="22"/>
        </w:rPr>
        <w:t xml:space="preserve">Van </w:t>
      </w:r>
      <w:proofErr w:type="spellStart"/>
      <w:r>
        <w:rPr>
          <w:rFonts w:ascii="Times" w:hAnsi="Times" w:cs="Times"/>
          <w:sz w:val="22"/>
          <w:szCs w:val="22"/>
        </w:rPr>
        <w:t>Diest</w:t>
      </w:r>
      <w:proofErr w:type="spellEnd"/>
      <w:r>
        <w:rPr>
          <w:rFonts w:ascii="Times" w:hAnsi="Times" w:cs="Times"/>
          <w:sz w:val="22"/>
          <w:szCs w:val="22"/>
        </w:rPr>
        <w:t xml:space="preserve">, P. J., van der Wall, E. &amp; </w:t>
      </w:r>
      <w:proofErr w:type="spellStart"/>
      <w:r>
        <w:rPr>
          <w:rFonts w:ascii="Times" w:hAnsi="Times" w:cs="Times"/>
          <w:sz w:val="22"/>
          <w:szCs w:val="22"/>
        </w:rPr>
        <w:t>Baak</w:t>
      </w:r>
      <w:proofErr w:type="spellEnd"/>
      <w:r>
        <w:rPr>
          <w:rFonts w:ascii="Times" w:hAnsi="Times" w:cs="Times"/>
          <w:sz w:val="22"/>
          <w:szCs w:val="22"/>
        </w:rPr>
        <w:t xml:space="preserve">, J. P. A. Prognostic value of proliferation in invasive breast cancer: a review. </w:t>
      </w:r>
      <w:r>
        <w:rPr>
          <w:rFonts w:ascii="Times" w:hAnsi="Times" w:cs="Times"/>
          <w:i/>
          <w:iCs/>
          <w:sz w:val="22"/>
          <w:szCs w:val="22"/>
        </w:rPr>
        <w:t xml:space="preserve">Journal of clinical pathology </w:t>
      </w:r>
      <w:r>
        <w:rPr>
          <w:rFonts w:ascii="Times" w:hAnsi="Times" w:cs="Times"/>
          <w:sz w:val="22"/>
          <w:szCs w:val="22"/>
        </w:rPr>
        <w:t xml:space="preserve">57, 675–81. </w:t>
      </w:r>
      <w:proofErr w:type="spellStart"/>
      <w:r>
        <w:rPr>
          <w:rFonts w:ascii="Times" w:hAnsi="Times" w:cs="Times"/>
          <w:sz w:val="22"/>
          <w:szCs w:val="22"/>
        </w:rPr>
        <w:t>issn</w:t>
      </w:r>
      <w:proofErr w:type="spellEnd"/>
      <w:r>
        <w:rPr>
          <w:rFonts w:ascii="Times" w:hAnsi="Times" w:cs="Times"/>
          <w:sz w:val="22"/>
          <w:szCs w:val="22"/>
        </w:rPr>
        <w:t xml:space="preserve">: 0021-9746 (July 2004). </w:t>
      </w:r>
      <w:r>
        <w:rPr>
          <w:rFonts w:ascii="MS Mincho" w:eastAsia="MS Mincho" w:hAnsi="MS Mincho" w:cs="MS Mincho"/>
          <w:sz w:val="22"/>
          <w:szCs w:val="22"/>
        </w:rPr>
        <w:t> </w:t>
      </w:r>
    </w:p>
    <w:p w14:paraId="5D6D5C40" w14:textId="77777777" w:rsidR="00CD43B5" w:rsidRDefault="00CD43B5" w:rsidP="00CD43B5">
      <w:pPr>
        <w:widowControl w:val="0"/>
        <w:numPr>
          <w:ilvl w:val="0"/>
          <w:numId w:val="2"/>
        </w:numPr>
        <w:tabs>
          <w:tab w:val="left" w:pos="220"/>
          <w:tab w:val="left" w:pos="720"/>
        </w:tabs>
        <w:autoSpaceDE w:val="0"/>
        <w:autoSpaceDN w:val="0"/>
        <w:adjustRightInd w:val="0"/>
        <w:spacing w:after="213" w:line="260" w:lineRule="atLeast"/>
        <w:ind w:hanging="720"/>
        <w:rPr>
          <w:rFonts w:ascii="Times" w:hAnsi="Times" w:cs="Times"/>
          <w:sz w:val="22"/>
          <w:szCs w:val="22"/>
        </w:rPr>
      </w:pPr>
      <w:proofErr w:type="spellStart"/>
      <w:r>
        <w:rPr>
          <w:rFonts w:ascii="Times" w:hAnsi="Times" w:cs="Times"/>
          <w:sz w:val="22"/>
          <w:szCs w:val="22"/>
        </w:rPr>
        <w:t>Cuzick</w:t>
      </w:r>
      <w:proofErr w:type="spellEnd"/>
      <w:r>
        <w:rPr>
          <w:rFonts w:ascii="Times" w:hAnsi="Times" w:cs="Times"/>
          <w:sz w:val="22"/>
          <w:szCs w:val="22"/>
        </w:rPr>
        <w:t xml:space="preserve">, J. </w:t>
      </w:r>
      <w:r>
        <w:rPr>
          <w:rFonts w:ascii="Times" w:hAnsi="Times" w:cs="Times"/>
          <w:i/>
          <w:iCs/>
          <w:sz w:val="22"/>
          <w:szCs w:val="22"/>
        </w:rPr>
        <w:t xml:space="preserve">et al. </w:t>
      </w:r>
      <w:r>
        <w:rPr>
          <w:rFonts w:ascii="Times" w:hAnsi="Times" w:cs="Times"/>
          <w:sz w:val="22"/>
          <w:szCs w:val="22"/>
        </w:rPr>
        <w:t xml:space="preserve">Prognostic value of a combined estrogen receptor, progesterone receptor, Ki-67, and human </w:t>
      </w:r>
      <w:proofErr w:type="spellStart"/>
      <w:r>
        <w:rPr>
          <w:rFonts w:ascii="Times" w:hAnsi="Times" w:cs="Times"/>
          <w:sz w:val="22"/>
          <w:szCs w:val="22"/>
        </w:rPr>
        <w:t>epi</w:t>
      </w:r>
      <w:proofErr w:type="spellEnd"/>
      <w:r>
        <w:rPr>
          <w:rFonts w:ascii="Times" w:hAnsi="Times" w:cs="Times"/>
          <w:sz w:val="22"/>
          <w:szCs w:val="22"/>
        </w:rPr>
        <w:t xml:space="preserve">- dermal growth factor receptor 2 </w:t>
      </w:r>
      <w:proofErr w:type="spellStart"/>
      <w:r>
        <w:rPr>
          <w:rFonts w:ascii="Times" w:hAnsi="Times" w:cs="Times"/>
          <w:sz w:val="22"/>
          <w:szCs w:val="22"/>
        </w:rPr>
        <w:t>immunohistochemical</w:t>
      </w:r>
      <w:proofErr w:type="spellEnd"/>
      <w:r>
        <w:rPr>
          <w:rFonts w:ascii="Times" w:hAnsi="Times" w:cs="Times"/>
          <w:sz w:val="22"/>
          <w:szCs w:val="22"/>
        </w:rPr>
        <w:t xml:space="preserve"> score and comparison with the Genomic Health recurrence score in early breast cancer. </w:t>
      </w:r>
      <w:r>
        <w:rPr>
          <w:rFonts w:ascii="Times" w:hAnsi="Times" w:cs="Times"/>
          <w:i/>
          <w:iCs/>
          <w:sz w:val="22"/>
          <w:szCs w:val="22"/>
        </w:rPr>
        <w:t xml:space="preserve">Journal of clinical </w:t>
      </w:r>
      <w:proofErr w:type="gramStart"/>
      <w:r>
        <w:rPr>
          <w:rFonts w:ascii="Times" w:hAnsi="Times" w:cs="Times"/>
          <w:i/>
          <w:iCs/>
          <w:sz w:val="22"/>
          <w:szCs w:val="22"/>
        </w:rPr>
        <w:t>oncology :</w:t>
      </w:r>
      <w:proofErr w:type="gramEnd"/>
      <w:r>
        <w:rPr>
          <w:rFonts w:ascii="Times" w:hAnsi="Times" w:cs="Times"/>
          <w:i/>
          <w:iCs/>
          <w:sz w:val="22"/>
          <w:szCs w:val="22"/>
        </w:rPr>
        <w:t xml:space="preserve"> o</w:t>
      </w:r>
      <w:r>
        <w:rPr>
          <w:rFonts w:ascii="Times" w:hAnsi="Times" w:cs="Times"/>
          <w:sz w:val="22"/>
          <w:szCs w:val="22"/>
        </w:rPr>
        <w:t>ffi</w:t>
      </w:r>
      <w:r>
        <w:rPr>
          <w:rFonts w:ascii="Times" w:hAnsi="Times" w:cs="Times"/>
          <w:i/>
          <w:iCs/>
          <w:sz w:val="22"/>
          <w:szCs w:val="22"/>
        </w:rPr>
        <w:t xml:space="preserve">cial journal of the American Society of Clinical Oncology </w:t>
      </w:r>
      <w:r>
        <w:rPr>
          <w:rFonts w:ascii="Times" w:hAnsi="Times" w:cs="Times"/>
          <w:sz w:val="22"/>
          <w:szCs w:val="22"/>
        </w:rPr>
        <w:t xml:space="preserve">29, 4273–8. </w:t>
      </w:r>
      <w:proofErr w:type="spellStart"/>
      <w:r>
        <w:rPr>
          <w:rFonts w:ascii="Times" w:hAnsi="Times" w:cs="Times"/>
          <w:sz w:val="22"/>
          <w:szCs w:val="22"/>
        </w:rPr>
        <w:t>issn</w:t>
      </w:r>
      <w:proofErr w:type="spellEnd"/>
      <w:r>
        <w:rPr>
          <w:rFonts w:ascii="Times" w:hAnsi="Times" w:cs="Times"/>
          <w:sz w:val="22"/>
          <w:szCs w:val="22"/>
        </w:rPr>
        <w:t xml:space="preserve">: 1527-7755 (Nov. 2011). </w:t>
      </w:r>
      <w:r>
        <w:rPr>
          <w:rFonts w:ascii="MS Mincho" w:eastAsia="MS Mincho" w:hAnsi="MS Mincho" w:cs="MS Mincho"/>
          <w:sz w:val="22"/>
          <w:szCs w:val="22"/>
        </w:rPr>
        <w:t> </w:t>
      </w:r>
    </w:p>
    <w:p w14:paraId="4778F4D7" w14:textId="77777777" w:rsidR="00CD43B5" w:rsidRDefault="00CD43B5" w:rsidP="00CD43B5">
      <w:pPr>
        <w:widowControl w:val="0"/>
        <w:numPr>
          <w:ilvl w:val="0"/>
          <w:numId w:val="2"/>
        </w:numPr>
        <w:tabs>
          <w:tab w:val="left" w:pos="220"/>
          <w:tab w:val="left" w:pos="720"/>
        </w:tabs>
        <w:autoSpaceDE w:val="0"/>
        <w:autoSpaceDN w:val="0"/>
        <w:adjustRightInd w:val="0"/>
        <w:spacing w:after="213" w:line="260" w:lineRule="atLeast"/>
        <w:ind w:hanging="720"/>
        <w:rPr>
          <w:rFonts w:ascii="Times" w:hAnsi="Times" w:cs="Times"/>
          <w:sz w:val="22"/>
          <w:szCs w:val="22"/>
        </w:rPr>
      </w:pPr>
      <w:proofErr w:type="spellStart"/>
      <w:r>
        <w:rPr>
          <w:rFonts w:ascii="Times" w:hAnsi="Times" w:cs="Times"/>
          <w:sz w:val="22"/>
          <w:szCs w:val="22"/>
        </w:rPr>
        <w:t>Dowsett</w:t>
      </w:r>
      <w:proofErr w:type="spellEnd"/>
      <w:r>
        <w:rPr>
          <w:rFonts w:ascii="Times" w:hAnsi="Times" w:cs="Times"/>
          <w:sz w:val="22"/>
          <w:szCs w:val="22"/>
        </w:rPr>
        <w:t xml:space="preserve">, M. </w:t>
      </w:r>
      <w:r>
        <w:rPr>
          <w:rFonts w:ascii="Times" w:hAnsi="Times" w:cs="Times"/>
          <w:i/>
          <w:iCs/>
          <w:sz w:val="22"/>
          <w:szCs w:val="22"/>
        </w:rPr>
        <w:t xml:space="preserve">et al. </w:t>
      </w:r>
      <w:r>
        <w:rPr>
          <w:rFonts w:ascii="Times" w:hAnsi="Times" w:cs="Times"/>
          <w:sz w:val="22"/>
          <w:szCs w:val="22"/>
        </w:rPr>
        <w:t xml:space="preserve">Assessment of Ki67 in breast cancer: recommendations from the International Ki67 in Breast Cancer working group. </w:t>
      </w:r>
      <w:r>
        <w:rPr>
          <w:rFonts w:ascii="Times" w:hAnsi="Times" w:cs="Times"/>
          <w:i/>
          <w:iCs/>
          <w:sz w:val="22"/>
          <w:szCs w:val="22"/>
        </w:rPr>
        <w:t xml:space="preserve">Journal of the National Cancer Institute </w:t>
      </w:r>
      <w:r>
        <w:rPr>
          <w:rFonts w:ascii="Times" w:hAnsi="Times" w:cs="Times"/>
          <w:sz w:val="22"/>
          <w:szCs w:val="22"/>
        </w:rPr>
        <w:t xml:space="preserve">103, 1656–64. </w:t>
      </w:r>
      <w:proofErr w:type="spellStart"/>
      <w:r>
        <w:rPr>
          <w:rFonts w:ascii="Times" w:hAnsi="Times" w:cs="Times"/>
          <w:sz w:val="22"/>
          <w:szCs w:val="22"/>
        </w:rPr>
        <w:t>issn</w:t>
      </w:r>
      <w:proofErr w:type="spellEnd"/>
      <w:r>
        <w:rPr>
          <w:rFonts w:ascii="Times" w:hAnsi="Times" w:cs="Times"/>
          <w:sz w:val="22"/>
          <w:szCs w:val="22"/>
        </w:rPr>
        <w:t xml:space="preserve">: 1460-2105 (Nov. 2011). </w:t>
      </w:r>
      <w:r>
        <w:rPr>
          <w:rFonts w:ascii="MS Mincho" w:eastAsia="MS Mincho" w:hAnsi="MS Mincho" w:cs="MS Mincho"/>
          <w:sz w:val="22"/>
          <w:szCs w:val="22"/>
        </w:rPr>
        <w:t> </w:t>
      </w:r>
    </w:p>
    <w:p w14:paraId="0655C409" w14:textId="77777777" w:rsidR="00CD43B5" w:rsidRDefault="00CD43B5" w:rsidP="00CD43B5">
      <w:pPr>
        <w:widowControl w:val="0"/>
        <w:numPr>
          <w:ilvl w:val="0"/>
          <w:numId w:val="2"/>
        </w:numPr>
        <w:tabs>
          <w:tab w:val="left" w:pos="220"/>
          <w:tab w:val="left" w:pos="720"/>
        </w:tabs>
        <w:autoSpaceDE w:val="0"/>
        <w:autoSpaceDN w:val="0"/>
        <w:adjustRightInd w:val="0"/>
        <w:spacing w:after="213" w:line="260" w:lineRule="atLeast"/>
        <w:ind w:hanging="720"/>
        <w:rPr>
          <w:rFonts w:ascii="Times" w:hAnsi="Times" w:cs="Times"/>
          <w:sz w:val="22"/>
          <w:szCs w:val="22"/>
        </w:rPr>
      </w:pPr>
      <w:proofErr w:type="spellStart"/>
      <w:r>
        <w:rPr>
          <w:rFonts w:ascii="Times" w:hAnsi="Times" w:cs="Times"/>
          <w:sz w:val="22"/>
          <w:szCs w:val="22"/>
        </w:rPr>
        <w:t>Polley</w:t>
      </w:r>
      <w:proofErr w:type="spellEnd"/>
      <w:r>
        <w:rPr>
          <w:rFonts w:ascii="Times" w:hAnsi="Times" w:cs="Times"/>
          <w:sz w:val="22"/>
          <w:szCs w:val="22"/>
        </w:rPr>
        <w:t xml:space="preserve">, M.-Y. C. </w:t>
      </w:r>
      <w:r>
        <w:rPr>
          <w:rFonts w:ascii="Times" w:hAnsi="Times" w:cs="Times"/>
          <w:i/>
          <w:iCs/>
          <w:sz w:val="22"/>
          <w:szCs w:val="22"/>
        </w:rPr>
        <w:t xml:space="preserve">et al. </w:t>
      </w:r>
      <w:r>
        <w:rPr>
          <w:rFonts w:ascii="Times" w:hAnsi="Times" w:cs="Times"/>
          <w:sz w:val="22"/>
          <w:szCs w:val="22"/>
        </w:rPr>
        <w:t xml:space="preserve">An international Ki67 reproducibility study. </w:t>
      </w:r>
      <w:r>
        <w:rPr>
          <w:rFonts w:ascii="Times" w:hAnsi="Times" w:cs="Times"/>
          <w:i/>
          <w:iCs/>
          <w:sz w:val="22"/>
          <w:szCs w:val="22"/>
        </w:rPr>
        <w:t xml:space="preserve">Journal of the National Cancer Institute </w:t>
      </w:r>
      <w:r>
        <w:rPr>
          <w:rFonts w:ascii="Times" w:hAnsi="Times" w:cs="Times"/>
          <w:sz w:val="22"/>
          <w:szCs w:val="22"/>
        </w:rPr>
        <w:t xml:space="preserve">105, 1897–906. </w:t>
      </w:r>
      <w:proofErr w:type="spellStart"/>
      <w:r>
        <w:rPr>
          <w:rFonts w:ascii="Times" w:hAnsi="Times" w:cs="Times"/>
          <w:sz w:val="22"/>
          <w:szCs w:val="22"/>
        </w:rPr>
        <w:t>issn</w:t>
      </w:r>
      <w:proofErr w:type="spellEnd"/>
      <w:r>
        <w:rPr>
          <w:rFonts w:ascii="Times" w:hAnsi="Times" w:cs="Times"/>
          <w:sz w:val="22"/>
          <w:szCs w:val="22"/>
        </w:rPr>
        <w:t xml:space="preserve">: 1460-2105 (Dec. 2013). </w:t>
      </w:r>
      <w:r>
        <w:rPr>
          <w:rFonts w:ascii="MS Mincho" w:eastAsia="MS Mincho" w:hAnsi="MS Mincho" w:cs="MS Mincho"/>
          <w:sz w:val="22"/>
          <w:szCs w:val="22"/>
        </w:rPr>
        <w:t> </w:t>
      </w:r>
    </w:p>
    <w:p w14:paraId="234E3E46" w14:textId="77777777" w:rsidR="00CD43B5" w:rsidRDefault="00CD43B5" w:rsidP="00CD43B5">
      <w:pPr>
        <w:widowControl w:val="0"/>
        <w:numPr>
          <w:ilvl w:val="0"/>
          <w:numId w:val="2"/>
        </w:numPr>
        <w:tabs>
          <w:tab w:val="left" w:pos="220"/>
          <w:tab w:val="left" w:pos="720"/>
        </w:tabs>
        <w:autoSpaceDE w:val="0"/>
        <w:autoSpaceDN w:val="0"/>
        <w:adjustRightInd w:val="0"/>
        <w:spacing w:after="213" w:line="260" w:lineRule="atLeast"/>
        <w:ind w:hanging="720"/>
        <w:rPr>
          <w:rFonts w:ascii="Times" w:hAnsi="Times" w:cs="Times"/>
          <w:sz w:val="22"/>
          <w:szCs w:val="22"/>
        </w:rPr>
      </w:pPr>
      <w:proofErr w:type="spellStart"/>
      <w:r>
        <w:rPr>
          <w:rFonts w:ascii="Times" w:hAnsi="Times" w:cs="Times"/>
          <w:sz w:val="22"/>
          <w:szCs w:val="22"/>
        </w:rPr>
        <w:t>Polley</w:t>
      </w:r>
      <w:proofErr w:type="spellEnd"/>
      <w:r>
        <w:rPr>
          <w:rFonts w:ascii="Times" w:hAnsi="Times" w:cs="Times"/>
          <w:sz w:val="22"/>
          <w:szCs w:val="22"/>
        </w:rPr>
        <w:t xml:space="preserve">, M.-Y. C. </w:t>
      </w:r>
      <w:r>
        <w:rPr>
          <w:rFonts w:ascii="Times" w:hAnsi="Times" w:cs="Times"/>
          <w:i/>
          <w:iCs/>
          <w:sz w:val="22"/>
          <w:szCs w:val="22"/>
        </w:rPr>
        <w:t xml:space="preserve">et al. </w:t>
      </w:r>
      <w:r>
        <w:rPr>
          <w:rFonts w:ascii="Times" w:hAnsi="Times" w:cs="Times"/>
          <w:sz w:val="22"/>
          <w:szCs w:val="22"/>
        </w:rPr>
        <w:t xml:space="preserve">An international study to increase concordance in Ki67 scoring. </w:t>
      </w:r>
      <w:r>
        <w:rPr>
          <w:rFonts w:ascii="Times" w:hAnsi="Times" w:cs="Times"/>
          <w:i/>
          <w:iCs/>
          <w:sz w:val="22"/>
          <w:szCs w:val="22"/>
        </w:rPr>
        <w:t xml:space="preserve">Modern Pathology </w:t>
      </w:r>
      <w:r>
        <w:rPr>
          <w:rFonts w:ascii="Times" w:hAnsi="Times" w:cs="Times"/>
          <w:sz w:val="22"/>
          <w:szCs w:val="22"/>
        </w:rPr>
        <w:t xml:space="preserve">28, 778– 786. </w:t>
      </w:r>
      <w:proofErr w:type="spellStart"/>
      <w:r>
        <w:rPr>
          <w:rFonts w:ascii="Times" w:hAnsi="Times" w:cs="Times"/>
          <w:sz w:val="22"/>
          <w:szCs w:val="22"/>
        </w:rPr>
        <w:t>issn</w:t>
      </w:r>
      <w:proofErr w:type="spellEnd"/>
      <w:r>
        <w:rPr>
          <w:rFonts w:ascii="Times" w:hAnsi="Times" w:cs="Times"/>
          <w:sz w:val="22"/>
          <w:szCs w:val="22"/>
        </w:rPr>
        <w:t xml:space="preserve">: 0893-3952 (June 2015). </w:t>
      </w:r>
      <w:r>
        <w:rPr>
          <w:rFonts w:ascii="MS Mincho" w:eastAsia="MS Mincho" w:hAnsi="MS Mincho" w:cs="MS Mincho"/>
          <w:sz w:val="22"/>
          <w:szCs w:val="22"/>
        </w:rPr>
        <w:t> </w:t>
      </w:r>
    </w:p>
    <w:p w14:paraId="0BB7D554" w14:textId="77777777" w:rsidR="00CD43B5" w:rsidRDefault="00CD43B5" w:rsidP="00CD43B5">
      <w:pPr>
        <w:widowControl w:val="0"/>
        <w:numPr>
          <w:ilvl w:val="0"/>
          <w:numId w:val="2"/>
        </w:numPr>
        <w:tabs>
          <w:tab w:val="left" w:pos="220"/>
          <w:tab w:val="left" w:pos="720"/>
        </w:tabs>
        <w:autoSpaceDE w:val="0"/>
        <w:autoSpaceDN w:val="0"/>
        <w:adjustRightInd w:val="0"/>
        <w:spacing w:after="213" w:line="260" w:lineRule="atLeast"/>
        <w:ind w:hanging="720"/>
        <w:rPr>
          <w:rFonts w:ascii="Times" w:hAnsi="Times" w:cs="Times"/>
          <w:sz w:val="22"/>
          <w:szCs w:val="22"/>
        </w:rPr>
      </w:pPr>
      <w:proofErr w:type="spellStart"/>
      <w:r>
        <w:rPr>
          <w:rFonts w:ascii="Times" w:hAnsi="Times" w:cs="Times"/>
          <w:sz w:val="22"/>
          <w:szCs w:val="22"/>
        </w:rPr>
        <w:t>Tadrous</w:t>
      </w:r>
      <w:proofErr w:type="spellEnd"/>
      <w:r>
        <w:rPr>
          <w:rFonts w:ascii="Times" w:hAnsi="Times" w:cs="Times"/>
          <w:sz w:val="22"/>
          <w:szCs w:val="22"/>
        </w:rPr>
        <w:t xml:space="preserve">, P. J. On the concept of objectivity in digital image analysis in pathology. </w:t>
      </w:r>
      <w:r>
        <w:rPr>
          <w:rFonts w:ascii="Times" w:hAnsi="Times" w:cs="Times"/>
          <w:i/>
          <w:iCs/>
          <w:sz w:val="22"/>
          <w:szCs w:val="22"/>
        </w:rPr>
        <w:t xml:space="preserve">Pathology </w:t>
      </w:r>
      <w:r>
        <w:rPr>
          <w:rFonts w:ascii="Times" w:hAnsi="Times" w:cs="Times"/>
          <w:sz w:val="22"/>
          <w:szCs w:val="22"/>
        </w:rPr>
        <w:t xml:space="preserve">42, 207–11. </w:t>
      </w:r>
      <w:proofErr w:type="spellStart"/>
      <w:r>
        <w:rPr>
          <w:rFonts w:ascii="Times" w:hAnsi="Times" w:cs="Times"/>
          <w:sz w:val="22"/>
          <w:szCs w:val="22"/>
        </w:rPr>
        <w:t>issn</w:t>
      </w:r>
      <w:proofErr w:type="spellEnd"/>
      <w:r>
        <w:rPr>
          <w:rFonts w:ascii="Times" w:hAnsi="Times" w:cs="Times"/>
          <w:sz w:val="22"/>
          <w:szCs w:val="22"/>
        </w:rPr>
        <w:t xml:space="preserve">: 1465-3931 (Apr. 2010). </w:t>
      </w:r>
      <w:r>
        <w:rPr>
          <w:rFonts w:ascii="MS Mincho" w:eastAsia="MS Mincho" w:hAnsi="MS Mincho" w:cs="MS Mincho"/>
          <w:sz w:val="22"/>
          <w:szCs w:val="22"/>
        </w:rPr>
        <w:t> </w:t>
      </w:r>
    </w:p>
    <w:p w14:paraId="267FBF73" w14:textId="77777777" w:rsidR="00CD43B5" w:rsidRDefault="00CD43B5" w:rsidP="00CD43B5">
      <w:pPr>
        <w:widowControl w:val="0"/>
        <w:numPr>
          <w:ilvl w:val="0"/>
          <w:numId w:val="2"/>
        </w:numPr>
        <w:tabs>
          <w:tab w:val="left" w:pos="220"/>
          <w:tab w:val="left" w:pos="720"/>
        </w:tabs>
        <w:autoSpaceDE w:val="0"/>
        <w:autoSpaceDN w:val="0"/>
        <w:adjustRightInd w:val="0"/>
        <w:spacing w:after="213" w:line="260" w:lineRule="atLeast"/>
        <w:ind w:hanging="720"/>
        <w:rPr>
          <w:rFonts w:ascii="Times" w:hAnsi="Times" w:cs="Times"/>
          <w:sz w:val="22"/>
          <w:szCs w:val="22"/>
        </w:rPr>
      </w:pPr>
      <w:r>
        <w:rPr>
          <w:rFonts w:ascii="Times" w:hAnsi="Times" w:cs="Times"/>
          <w:sz w:val="22"/>
          <w:szCs w:val="22"/>
        </w:rPr>
        <w:t xml:space="preserve">Mohammed, Z. M. A. </w:t>
      </w:r>
      <w:r>
        <w:rPr>
          <w:rFonts w:ascii="Times" w:hAnsi="Times" w:cs="Times"/>
          <w:i/>
          <w:iCs/>
          <w:sz w:val="22"/>
          <w:szCs w:val="22"/>
        </w:rPr>
        <w:t xml:space="preserve">et al. </w:t>
      </w:r>
      <w:r>
        <w:rPr>
          <w:rFonts w:ascii="Times" w:hAnsi="Times" w:cs="Times"/>
          <w:sz w:val="22"/>
          <w:szCs w:val="22"/>
        </w:rPr>
        <w:t xml:space="preserve">Comparison of visual and automated assessment of Ki-67 proliferative activity and their impact on outcome in primary operable invasive ductal breast cancer. </w:t>
      </w:r>
      <w:r>
        <w:rPr>
          <w:rFonts w:ascii="Times" w:hAnsi="Times" w:cs="Times"/>
          <w:i/>
          <w:iCs/>
          <w:sz w:val="22"/>
          <w:szCs w:val="22"/>
        </w:rPr>
        <w:t xml:space="preserve">British journal of cancer </w:t>
      </w:r>
      <w:r>
        <w:rPr>
          <w:rFonts w:ascii="Times" w:hAnsi="Times" w:cs="Times"/>
          <w:sz w:val="22"/>
          <w:szCs w:val="22"/>
        </w:rPr>
        <w:t xml:space="preserve">106, 383–8. </w:t>
      </w:r>
      <w:proofErr w:type="spellStart"/>
      <w:r>
        <w:rPr>
          <w:rFonts w:ascii="Times" w:hAnsi="Times" w:cs="Times"/>
          <w:sz w:val="22"/>
          <w:szCs w:val="22"/>
        </w:rPr>
        <w:t>issn</w:t>
      </w:r>
      <w:proofErr w:type="spellEnd"/>
      <w:r>
        <w:rPr>
          <w:rFonts w:ascii="Times" w:hAnsi="Times" w:cs="Times"/>
          <w:sz w:val="22"/>
          <w:szCs w:val="22"/>
        </w:rPr>
        <w:t xml:space="preserve">: 1532-1827 (Jan. 2012). </w:t>
      </w:r>
      <w:r>
        <w:rPr>
          <w:rFonts w:ascii="MS Mincho" w:eastAsia="MS Mincho" w:hAnsi="MS Mincho" w:cs="MS Mincho"/>
          <w:sz w:val="22"/>
          <w:szCs w:val="22"/>
        </w:rPr>
        <w:t> </w:t>
      </w:r>
    </w:p>
    <w:p w14:paraId="0DE060A5" w14:textId="77777777" w:rsidR="00CD43B5" w:rsidRDefault="00CD43B5" w:rsidP="00CD43B5">
      <w:pPr>
        <w:widowControl w:val="0"/>
        <w:numPr>
          <w:ilvl w:val="0"/>
          <w:numId w:val="2"/>
        </w:numPr>
        <w:tabs>
          <w:tab w:val="left" w:pos="220"/>
          <w:tab w:val="left" w:pos="720"/>
        </w:tabs>
        <w:autoSpaceDE w:val="0"/>
        <w:autoSpaceDN w:val="0"/>
        <w:adjustRightInd w:val="0"/>
        <w:spacing w:after="213" w:line="260" w:lineRule="atLeast"/>
        <w:ind w:hanging="720"/>
        <w:rPr>
          <w:rFonts w:ascii="Times" w:hAnsi="Times" w:cs="Times"/>
          <w:sz w:val="22"/>
          <w:szCs w:val="22"/>
        </w:rPr>
      </w:pPr>
      <w:r>
        <w:rPr>
          <w:rFonts w:ascii="Times" w:hAnsi="Times" w:cs="Times"/>
          <w:sz w:val="22"/>
          <w:szCs w:val="22"/>
        </w:rPr>
        <w:t xml:space="preserve">Tang, L. H., </w:t>
      </w:r>
      <w:proofErr w:type="spellStart"/>
      <w:r>
        <w:rPr>
          <w:rFonts w:ascii="Times" w:hAnsi="Times" w:cs="Times"/>
          <w:sz w:val="22"/>
          <w:szCs w:val="22"/>
        </w:rPr>
        <w:t>Gonen</w:t>
      </w:r>
      <w:proofErr w:type="spellEnd"/>
      <w:r>
        <w:rPr>
          <w:rFonts w:ascii="Times" w:hAnsi="Times" w:cs="Times"/>
          <w:sz w:val="22"/>
          <w:szCs w:val="22"/>
        </w:rPr>
        <w:t xml:space="preserve">, M., </w:t>
      </w:r>
      <w:proofErr w:type="spellStart"/>
      <w:r>
        <w:rPr>
          <w:rFonts w:ascii="Times" w:hAnsi="Times" w:cs="Times"/>
          <w:sz w:val="22"/>
          <w:szCs w:val="22"/>
        </w:rPr>
        <w:t>Hedvat</w:t>
      </w:r>
      <w:proofErr w:type="spellEnd"/>
      <w:r>
        <w:rPr>
          <w:rFonts w:ascii="Times" w:hAnsi="Times" w:cs="Times"/>
          <w:sz w:val="22"/>
          <w:szCs w:val="22"/>
        </w:rPr>
        <w:t xml:space="preserve">, C., </w:t>
      </w:r>
      <w:proofErr w:type="spellStart"/>
      <w:r>
        <w:rPr>
          <w:rFonts w:ascii="Times" w:hAnsi="Times" w:cs="Times"/>
          <w:sz w:val="22"/>
          <w:szCs w:val="22"/>
        </w:rPr>
        <w:t>Modlin</w:t>
      </w:r>
      <w:proofErr w:type="spellEnd"/>
      <w:r>
        <w:rPr>
          <w:rFonts w:ascii="Times" w:hAnsi="Times" w:cs="Times"/>
          <w:sz w:val="22"/>
          <w:szCs w:val="22"/>
        </w:rPr>
        <w:t xml:space="preserve">, I. M. &amp; </w:t>
      </w:r>
      <w:proofErr w:type="spellStart"/>
      <w:r>
        <w:rPr>
          <w:rFonts w:ascii="Times" w:hAnsi="Times" w:cs="Times"/>
          <w:sz w:val="22"/>
          <w:szCs w:val="22"/>
        </w:rPr>
        <w:t>Klimstra</w:t>
      </w:r>
      <w:proofErr w:type="spellEnd"/>
      <w:r>
        <w:rPr>
          <w:rFonts w:ascii="Times" w:hAnsi="Times" w:cs="Times"/>
          <w:sz w:val="22"/>
          <w:szCs w:val="22"/>
        </w:rPr>
        <w:t xml:space="preserve">, D. S. Objective quantification of the Ki67 </w:t>
      </w:r>
      <w:proofErr w:type="spellStart"/>
      <w:r>
        <w:rPr>
          <w:rFonts w:ascii="Times" w:hAnsi="Times" w:cs="Times"/>
          <w:sz w:val="22"/>
          <w:szCs w:val="22"/>
        </w:rPr>
        <w:t>prolifer</w:t>
      </w:r>
      <w:proofErr w:type="spellEnd"/>
      <w:r>
        <w:rPr>
          <w:rFonts w:ascii="Times" w:hAnsi="Times" w:cs="Times"/>
          <w:sz w:val="22"/>
          <w:szCs w:val="22"/>
        </w:rPr>
        <w:t xml:space="preserve">- </w:t>
      </w:r>
      <w:proofErr w:type="spellStart"/>
      <w:r>
        <w:rPr>
          <w:rFonts w:ascii="Times" w:hAnsi="Times" w:cs="Times"/>
          <w:sz w:val="22"/>
          <w:szCs w:val="22"/>
        </w:rPr>
        <w:t>ative</w:t>
      </w:r>
      <w:proofErr w:type="spellEnd"/>
      <w:r>
        <w:rPr>
          <w:rFonts w:ascii="Times" w:hAnsi="Times" w:cs="Times"/>
          <w:sz w:val="22"/>
          <w:szCs w:val="22"/>
        </w:rPr>
        <w:t xml:space="preserve"> index in neuroendocrine tumors of the </w:t>
      </w:r>
      <w:proofErr w:type="spellStart"/>
      <w:r>
        <w:rPr>
          <w:rFonts w:ascii="Times" w:hAnsi="Times" w:cs="Times"/>
          <w:sz w:val="22"/>
          <w:szCs w:val="22"/>
        </w:rPr>
        <w:t>gastroenteropancreatic</w:t>
      </w:r>
      <w:proofErr w:type="spellEnd"/>
      <w:r>
        <w:rPr>
          <w:rFonts w:ascii="Times" w:hAnsi="Times" w:cs="Times"/>
          <w:sz w:val="22"/>
          <w:szCs w:val="22"/>
        </w:rPr>
        <w:t xml:space="preserve"> system: a comparison of digital image analysis with manual methods. </w:t>
      </w:r>
      <w:r>
        <w:rPr>
          <w:rFonts w:ascii="Times" w:hAnsi="Times" w:cs="Times"/>
          <w:i/>
          <w:iCs/>
          <w:sz w:val="22"/>
          <w:szCs w:val="22"/>
        </w:rPr>
        <w:t xml:space="preserve">The American journal of surgical pathology </w:t>
      </w:r>
      <w:r>
        <w:rPr>
          <w:rFonts w:ascii="Times" w:hAnsi="Times" w:cs="Times"/>
          <w:sz w:val="22"/>
          <w:szCs w:val="22"/>
        </w:rPr>
        <w:t xml:space="preserve">36, 1761–70. </w:t>
      </w:r>
      <w:proofErr w:type="spellStart"/>
      <w:r>
        <w:rPr>
          <w:rFonts w:ascii="Times" w:hAnsi="Times" w:cs="Times"/>
          <w:sz w:val="22"/>
          <w:szCs w:val="22"/>
        </w:rPr>
        <w:t>issn</w:t>
      </w:r>
      <w:proofErr w:type="spellEnd"/>
      <w:r>
        <w:rPr>
          <w:rFonts w:ascii="Times" w:hAnsi="Times" w:cs="Times"/>
          <w:sz w:val="22"/>
          <w:szCs w:val="22"/>
        </w:rPr>
        <w:t xml:space="preserve">: 1532-0979 (Dec. 2012). </w:t>
      </w:r>
      <w:r>
        <w:rPr>
          <w:rFonts w:ascii="MS Mincho" w:eastAsia="MS Mincho" w:hAnsi="MS Mincho" w:cs="MS Mincho"/>
          <w:sz w:val="22"/>
          <w:szCs w:val="22"/>
        </w:rPr>
        <w:t> </w:t>
      </w:r>
    </w:p>
    <w:p w14:paraId="73E84074" w14:textId="77777777" w:rsidR="00CD43B5" w:rsidRDefault="00CD43B5" w:rsidP="00CD43B5">
      <w:pPr>
        <w:widowControl w:val="0"/>
        <w:numPr>
          <w:ilvl w:val="0"/>
          <w:numId w:val="2"/>
        </w:numPr>
        <w:tabs>
          <w:tab w:val="left" w:pos="220"/>
          <w:tab w:val="left" w:pos="720"/>
        </w:tabs>
        <w:autoSpaceDE w:val="0"/>
        <w:autoSpaceDN w:val="0"/>
        <w:adjustRightInd w:val="0"/>
        <w:spacing w:after="213" w:line="260" w:lineRule="atLeast"/>
        <w:ind w:hanging="720"/>
        <w:rPr>
          <w:rFonts w:ascii="Times" w:hAnsi="Times" w:cs="Times"/>
          <w:sz w:val="22"/>
          <w:szCs w:val="22"/>
        </w:rPr>
      </w:pPr>
      <w:proofErr w:type="spellStart"/>
      <w:r>
        <w:rPr>
          <w:rFonts w:ascii="Times" w:hAnsi="Times" w:cs="Times"/>
          <w:sz w:val="22"/>
          <w:szCs w:val="22"/>
        </w:rPr>
        <w:t>Laurinavicius</w:t>
      </w:r>
      <w:proofErr w:type="spellEnd"/>
      <w:r>
        <w:rPr>
          <w:rFonts w:ascii="Times" w:hAnsi="Times" w:cs="Times"/>
          <w:sz w:val="22"/>
          <w:szCs w:val="22"/>
        </w:rPr>
        <w:t xml:space="preserve">, A. </w:t>
      </w:r>
      <w:r>
        <w:rPr>
          <w:rFonts w:ascii="Times" w:hAnsi="Times" w:cs="Times"/>
          <w:i/>
          <w:iCs/>
          <w:sz w:val="22"/>
          <w:szCs w:val="22"/>
        </w:rPr>
        <w:t xml:space="preserve">et al. </w:t>
      </w:r>
      <w:r>
        <w:rPr>
          <w:rFonts w:ascii="Times" w:hAnsi="Times" w:cs="Times"/>
          <w:sz w:val="22"/>
          <w:szCs w:val="22"/>
        </w:rPr>
        <w:t xml:space="preserve">A methodology to ensure and improve accuracy of Ki67 labelling index estimation by automated digital image analysis in breast cancer tissue. </w:t>
      </w:r>
      <w:r>
        <w:rPr>
          <w:rFonts w:ascii="Times" w:hAnsi="Times" w:cs="Times"/>
          <w:i/>
          <w:iCs/>
          <w:sz w:val="22"/>
          <w:szCs w:val="22"/>
        </w:rPr>
        <w:t xml:space="preserve">Breast cancer </w:t>
      </w:r>
      <w:proofErr w:type="gramStart"/>
      <w:r>
        <w:rPr>
          <w:rFonts w:ascii="Times" w:hAnsi="Times" w:cs="Times"/>
          <w:i/>
          <w:iCs/>
          <w:sz w:val="22"/>
          <w:szCs w:val="22"/>
        </w:rPr>
        <w:t>research :</w:t>
      </w:r>
      <w:proofErr w:type="gramEnd"/>
      <w:r>
        <w:rPr>
          <w:rFonts w:ascii="Times" w:hAnsi="Times" w:cs="Times"/>
          <w:i/>
          <w:iCs/>
          <w:sz w:val="22"/>
          <w:szCs w:val="22"/>
        </w:rPr>
        <w:t xml:space="preserve"> BCR </w:t>
      </w:r>
      <w:r>
        <w:rPr>
          <w:rFonts w:ascii="Times" w:hAnsi="Times" w:cs="Times"/>
          <w:sz w:val="22"/>
          <w:szCs w:val="22"/>
        </w:rPr>
        <w:t xml:space="preserve">16, R35. </w:t>
      </w:r>
      <w:proofErr w:type="spellStart"/>
      <w:r>
        <w:rPr>
          <w:rFonts w:ascii="Times" w:hAnsi="Times" w:cs="Times"/>
          <w:sz w:val="22"/>
          <w:szCs w:val="22"/>
        </w:rPr>
        <w:t>issn</w:t>
      </w:r>
      <w:proofErr w:type="spellEnd"/>
      <w:r>
        <w:rPr>
          <w:rFonts w:ascii="Times" w:hAnsi="Times" w:cs="Times"/>
          <w:sz w:val="22"/>
          <w:szCs w:val="22"/>
        </w:rPr>
        <w:t xml:space="preserve">: 1465-542X (2014). </w:t>
      </w:r>
      <w:r>
        <w:rPr>
          <w:rFonts w:ascii="MS Mincho" w:eastAsia="MS Mincho" w:hAnsi="MS Mincho" w:cs="MS Mincho"/>
          <w:sz w:val="22"/>
          <w:szCs w:val="22"/>
        </w:rPr>
        <w:t> </w:t>
      </w:r>
    </w:p>
    <w:p w14:paraId="2FFD89EB" w14:textId="77777777" w:rsidR="00CD43B5" w:rsidRDefault="00CD43B5" w:rsidP="00CD43B5">
      <w:pPr>
        <w:widowControl w:val="0"/>
        <w:numPr>
          <w:ilvl w:val="0"/>
          <w:numId w:val="2"/>
        </w:numPr>
        <w:tabs>
          <w:tab w:val="left" w:pos="220"/>
          <w:tab w:val="left" w:pos="720"/>
        </w:tabs>
        <w:autoSpaceDE w:val="0"/>
        <w:autoSpaceDN w:val="0"/>
        <w:adjustRightInd w:val="0"/>
        <w:spacing w:after="213" w:line="260" w:lineRule="atLeast"/>
        <w:ind w:hanging="720"/>
        <w:rPr>
          <w:rFonts w:ascii="Times" w:hAnsi="Times" w:cs="Times"/>
          <w:sz w:val="22"/>
          <w:szCs w:val="22"/>
        </w:rPr>
      </w:pPr>
      <w:proofErr w:type="spellStart"/>
      <w:r>
        <w:rPr>
          <w:rFonts w:ascii="Times" w:hAnsi="Times" w:cs="Times"/>
          <w:sz w:val="22"/>
          <w:szCs w:val="22"/>
        </w:rPr>
        <w:t>Stålhammar</w:t>
      </w:r>
      <w:proofErr w:type="spellEnd"/>
      <w:r>
        <w:rPr>
          <w:rFonts w:ascii="Times" w:hAnsi="Times" w:cs="Times"/>
          <w:sz w:val="22"/>
          <w:szCs w:val="22"/>
        </w:rPr>
        <w:t xml:space="preserve">, G. </w:t>
      </w:r>
      <w:r>
        <w:rPr>
          <w:rFonts w:ascii="Times" w:hAnsi="Times" w:cs="Times"/>
          <w:i/>
          <w:iCs/>
          <w:sz w:val="22"/>
          <w:szCs w:val="22"/>
        </w:rPr>
        <w:t xml:space="preserve">et al. </w:t>
      </w:r>
      <w:r>
        <w:rPr>
          <w:rFonts w:ascii="Times" w:hAnsi="Times" w:cs="Times"/>
          <w:sz w:val="22"/>
          <w:szCs w:val="22"/>
        </w:rPr>
        <w:t xml:space="preserve">Digital image analysis outperforms manual biomarker assessment in breast cancer. </w:t>
      </w:r>
      <w:r>
        <w:rPr>
          <w:rFonts w:ascii="Times" w:hAnsi="Times" w:cs="Times"/>
          <w:i/>
          <w:iCs/>
          <w:sz w:val="22"/>
          <w:szCs w:val="22"/>
        </w:rPr>
        <w:t xml:space="preserve">Modern Pathology </w:t>
      </w:r>
      <w:r>
        <w:rPr>
          <w:rFonts w:ascii="Times" w:hAnsi="Times" w:cs="Times"/>
          <w:sz w:val="22"/>
          <w:szCs w:val="22"/>
        </w:rPr>
        <w:t xml:space="preserve">29, 318–329. </w:t>
      </w:r>
      <w:proofErr w:type="spellStart"/>
      <w:r>
        <w:rPr>
          <w:rFonts w:ascii="Times" w:hAnsi="Times" w:cs="Times"/>
          <w:sz w:val="22"/>
          <w:szCs w:val="22"/>
        </w:rPr>
        <w:t>issn</w:t>
      </w:r>
      <w:proofErr w:type="spellEnd"/>
      <w:r>
        <w:rPr>
          <w:rFonts w:ascii="Times" w:hAnsi="Times" w:cs="Times"/>
          <w:sz w:val="22"/>
          <w:szCs w:val="22"/>
        </w:rPr>
        <w:t xml:space="preserve">: 0893-3952 (Apr. 2016). </w:t>
      </w:r>
      <w:r>
        <w:rPr>
          <w:rFonts w:ascii="MS Mincho" w:eastAsia="MS Mincho" w:hAnsi="MS Mincho" w:cs="MS Mincho"/>
          <w:sz w:val="22"/>
          <w:szCs w:val="22"/>
        </w:rPr>
        <w:t> </w:t>
      </w:r>
    </w:p>
    <w:p w14:paraId="2CA0C5E1" w14:textId="77777777" w:rsidR="00CD43B5" w:rsidRDefault="00CD43B5" w:rsidP="00CD43B5">
      <w:pPr>
        <w:widowControl w:val="0"/>
        <w:numPr>
          <w:ilvl w:val="0"/>
          <w:numId w:val="2"/>
        </w:numPr>
        <w:tabs>
          <w:tab w:val="left" w:pos="220"/>
          <w:tab w:val="left" w:pos="720"/>
        </w:tabs>
        <w:autoSpaceDE w:val="0"/>
        <w:autoSpaceDN w:val="0"/>
        <w:adjustRightInd w:val="0"/>
        <w:spacing w:after="213" w:line="260" w:lineRule="atLeast"/>
        <w:ind w:hanging="720"/>
        <w:rPr>
          <w:rFonts w:ascii="Times" w:hAnsi="Times" w:cs="Times"/>
          <w:sz w:val="22"/>
          <w:szCs w:val="22"/>
        </w:rPr>
      </w:pPr>
      <w:r>
        <w:rPr>
          <w:rFonts w:ascii="Times" w:hAnsi="Times" w:cs="Times"/>
          <w:sz w:val="22"/>
          <w:szCs w:val="22"/>
        </w:rPr>
        <w:t xml:space="preserve">Chabot-Richards, D. S., Martin, D. R., Myers, O. B., </w:t>
      </w:r>
      <w:proofErr w:type="spellStart"/>
      <w:r>
        <w:rPr>
          <w:rFonts w:ascii="Times" w:hAnsi="Times" w:cs="Times"/>
          <w:sz w:val="22"/>
          <w:szCs w:val="22"/>
        </w:rPr>
        <w:t>Czuchlewski</w:t>
      </w:r>
      <w:proofErr w:type="spellEnd"/>
      <w:r>
        <w:rPr>
          <w:rFonts w:ascii="Times" w:hAnsi="Times" w:cs="Times"/>
          <w:sz w:val="22"/>
          <w:szCs w:val="22"/>
        </w:rPr>
        <w:t xml:space="preserve">, D. R. &amp; Hunt, K. E. Quantitative image analysis in the assessment of diffuse large B-cell lymphoma. </w:t>
      </w:r>
      <w:r>
        <w:rPr>
          <w:rFonts w:ascii="Times" w:hAnsi="Times" w:cs="Times"/>
          <w:i/>
          <w:iCs/>
          <w:sz w:val="22"/>
          <w:szCs w:val="22"/>
        </w:rPr>
        <w:t xml:space="preserve">Modern Pathology </w:t>
      </w:r>
      <w:r>
        <w:rPr>
          <w:rFonts w:ascii="Times" w:hAnsi="Times" w:cs="Times"/>
          <w:sz w:val="22"/>
          <w:szCs w:val="22"/>
        </w:rPr>
        <w:t xml:space="preserve">24, 1598–1605. </w:t>
      </w:r>
      <w:proofErr w:type="spellStart"/>
      <w:r>
        <w:rPr>
          <w:rFonts w:ascii="Times" w:hAnsi="Times" w:cs="Times"/>
          <w:sz w:val="22"/>
          <w:szCs w:val="22"/>
        </w:rPr>
        <w:t>issn</w:t>
      </w:r>
      <w:proofErr w:type="spellEnd"/>
      <w:r>
        <w:rPr>
          <w:rFonts w:ascii="Times" w:hAnsi="Times" w:cs="Times"/>
          <w:sz w:val="22"/>
          <w:szCs w:val="22"/>
        </w:rPr>
        <w:t xml:space="preserve">: 0893-3952 (Dec. 2011). </w:t>
      </w:r>
      <w:r>
        <w:rPr>
          <w:rFonts w:ascii="MS Mincho" w:eastAsia="MS Mincho" w:hAnsi="MS Mincho" w:cs="MS Mincho"/>
          <w:sz w:val="22"/>
          <w:szCs w:val="22"/>
        </w:rPr>
        <w:t> </w:t>
      </w:r>
    </w:p>
    <w:p w14:paraId="2ED4037C" w14:textId="77777777" w:rsidR="00CD43B5" w:rsidRDefault="00CD43B5" w:rsidP="00CD43B5">
      <w:pPr>
        <w:widowControl w:val="0"/>
        <w:numPr>
          <w:ilvl w:val="0"/>
          <w:numId w:val="2"/>
        </w:numPr>
        <w:tabs>
          <w:tab w:val="left" w:pos="220"/>
          <w:tab w:val="left" w:pos="720"/>
        </w:tabs>
        <w:autoSpaceDE w:val="0"/>
        <w:autoSpaceDN w:val="0"/>
        <w:adjustRightInd w:val="0"/>
        <w:spacing w:after="213" w:line="260" w:lineRule="atLeast"/>
        <w:ind w:hanging="720"/>
        <w:rPr>
          <w:rFonts w:ascii="Times" w:hAnsi="Times" w:cs="Times"/>
          <w:sz w:val="22"/>
          <w:szCs w:val="22"/>
        </w:rPr>
      </w:pPr>
      <w:r>
        <w:rPr>
          <w:rFonts w:ascii="Times" w:hAnsi="Times" w:cs="Times"/>
          <w:sz w:val="22"/>
          <w:szCs w:val="22"/>
        </w:rPr>
        <w:t xml:space="preserve">Liu, F.-F. </w:t>
      </w:r>
      <w:proofErr w:type="gramStart"/>
      <w:r>
        <w:rPr>
          <w:rFonts w:ascii="Times" w:hAnsi="Times" w:cs="Times"/>
          <w:i/>
          <w:iCs/>
          <w:sz w:val="22"/>
          <w:szCs w:val="22"/>
        </w:rPr>
        <w:t>et al.</w:t>
      </w:r>
      <w:proofErr w:type="gramEnd"/>
      <w:r>
        <w:rPr>
          <w:rFonts w:ascii="Times" w:hAnsi="Times" w:cs="Times"/>
          <w:i/>
          <w:iCs/>
          <w:sz w:val="22"/>
          <w:szCs w:val="22"/>
        </w:rPr>
        <w:t xml:space="preserve"> </w:t>
      </w:r>
      <w:r>
        <w:rPr>
          <w:rFonts w:ascii="Times" w:hAnsi="Times" w:cs="Times"/>
          <w:sz w:val="22"/>
          <w:szCs w:val="22"/>
        </w:rPr>
        <w:t xml:space="preserve">Identification of a Low-Risk Luminal A Breast Cancer Cohort That May Not Benefit From Breast Radiotherapy. </w:t>
      </w:r>
      <w:r>
        <w:rPr>
          <w:rFonts w:ascii="Times" w:hAnsi="Times" w:cs="Times"/>
          <w:i/>
          <w:iCs/>
          <w:sz w:val="22"/>
          <w:szCs w:val="22"/>
        </w:rPr>
        <w:t xml:space="preserve">Journal of Clinical Oncology </w:t>
      </w:r>
      <w:r>
        <w:rPr>
          <w:rFonts w:ascii="Times" w:hAnsi="Times" w:cs="Times"/>
          <w:sz w:val="22"/>
          <w:szCs w:val="22"/>
        </w:rPr>
        <w:t xml:space="preserve">33, 2035–2040. </w:t>
      </w:r>
      <w:proofErr w:type="spellStart"/>
      <w:r>
        <w:rPr>
          <w:rFonts w:ascii="Times" w:hAnsi="Times" w:cs="Times"/>
          <w:sz w:val="22"/>
          <w:szCs w:val="22"/>
        </w:rPr>
        <w:t>issn</w:t>
      </w:r>
      <w:proofErr w:type="spellEnd"/>
      <w:r>
        <w:rPr>
          <w:rFonts w:ascii="Times" w:hAnsi="Times" w:cs="Times"/>
          <w:sz w:val="22"/>
          <w:szCs w:val="22"/>
        </w:rPr>
        <w:t xml:space="preserve">: 0732-183X (June 2015). </w:t>
      </w:r>
      <w:r>
        <w:rPr>
          <w:rFonts w:ascii="MS Mincho" w:eastAsia="MS Mincho" w:hAnsi="MS Mincho" w:cs="MS Mincho"/>
          <w:sz w:val="22"/>
          <w:szCs w:val="22"/>
        </w:rPr>
        <w:t> </w:t>
      </w:r>
    </w:p>
    <w:p w14:paraId="16966F1C" w14:textId="77777777" w:rsidR="00CD43B5" w:rsidRDefault="00CD43B5" w:rsidP="00CD43B5">
      <w:pPr>
        <w:widowControl w:val="0"/>
        <w:numPr>
          <w:ilvl w:val="0"/>
          <w:numId w:val="2"/>
        </w:numPr>
        <w:tabs>
          <w:tab w:val="left" w:pos="220"/>
          <w:tab w:val="left" w:pos="720"/>
        </w:tabs>
        <w:autoSpaceDE w:val="0"/>
        <w:autoSpaceDN w:val="0"/>
        <w:adjustRightInd w:val="0"/>
        <w:spacing w:after="213" w:line="260" w:lineRule="atLeast"/>
        <w:ind w:hanging="720"/>
        <w:rPr>
          <w:rFonts w:ascii="Times" w:hAnsi="Times" w:cs="Times"/>
          <w:sz w:val="22"/>
          <w:szCs w:val="22"/>
        </w:rPr>
      </w:pPr>
      <w:proofErr w:type="spellStart"/>
      <w:r>
        <w:rPr>
          <w:rFonts w:ascii="Times" w:hAnsi="Times" w:cs="Times"/>
          <w:sz w:val="22"/>
          <w:szCs w:val="22"/>
        </w:rPr>
        <w:t>Fyles</w:t>
      </w:r>
      <w:proofErr w:type="spellEnd"/>
      <w:r>
        <w:rPr>
          <w:rFonts w:ascii="Times" w:hAnsi="Times" w:cs="Times"/>
          <w:sz w:val="22"/>
          <w:szCs w:val="22"/>
        </w:rPr>
        <w:t xml:space="preserve">, A. W. </w:t>
      </w:r>
      <w:r>
        <w:rPr>
          <w:rFonts w:ascii="Times" w:hAnsi="Times" w:cs="Times"/>
          <w:i/>
          <w:iCs/>
          <w:sz w:val="22"/>
          <w:szCs w:val="22"/>
        </w:rPr>
        <w:t xml:space="preserve">et al. </w:t>
      </w:r>
      <w:proofErr w:type="spellStart"/>
      <w:r>
        <w:rPr>
          <w:rFonts w:ascii="Times" w:hAnsi="Times" w:cs="Times"/>
          <w:sz w:val="22"/>
          <w:szCs w:val="22"/>
        </w:rPr>
        <w:t>Tamoxifen</w:t>
      </w:r>
      <w:proofErr w:type="spellEnd"/>
      <w:r>
        <w:rPr>
          <w:rFonts w:ascii="Times" w:hAnsi="Times" w:cs="Times"/>
          <w:sz w:val="22"/>
          <w:szCs w:val="22"/>
        </w:rPr>
        <w:t xml:space="preserve"> with or without Breast Irradiation in Women 50 Years of Age or Older with Early Breast Cancer. </w:t>
      </w:r>
      <w:r>
        <w:rPr>
          <w:rFonts w:ascii="Times" w:hAnsi="Times" w:cs="Times"/>
          <w:i/>
          <w:iCs/>
          <w:sz w:val="22"/>
          <w:szCs w:val="22"/>
        </w:rPr>
        <w:t>http:</w:t>
      </w:r>
      <w:r>
        <w:rPr>
          <w:rFonts w:ascii="Times" w:hAnsi="Times" w:cs="Times"/>
          <w:sz w:val="22"/>
          <w:szCs w:val="22"/>
        </w:rPr>
        <w:t>//</w:t>
      </w:r>
      <w:r>
        <w:rPr>
          <w:rFonts w:ascii="Times" w:hAnsi="Times" w:cs="Times"/>
          <w:i/>
          <w:iCs/>
          <w:sz w:val="22"/>
          <w:szCs w:val="22"/>
        </w:rPr>
        <w:t>dx.doi.org</w:t>
      </w:r>
      <w:r>
        <w:rPr>
          <w:rFonts w:ascii="Times" w:hAnsi="Times" w:cs="Times"/>
          <w:sz w:val="22"/>
          <w:szCs w:val="22"/>
        </w:rPr>
        <w:t>/</w:t>
      </w:r>
      <w:r>
        <w:rPr>
          <w:rFonts w:ascii="Times" w:hAnsi="Times" w:cs="Times"/>
          <w:i/>
          <w:iCs/>
          <w:sz w:val="22"/>
          <w:szCs w:val="22"/>
        </w:rPr>
        <w:t>10.1056</w:t>
      </w:r>
      <w:r>
        <w:rPr>
          <w:rFonts w:ascii="Times" w:hAnsi="Times" w:cs="Times"/>
          <w:sz w:val="22"/>
          <w:szCs w:val="22"/>
        </w:rPr>
        <w:t>/</w:t>
      </w:r>
      <w:r>
        <w:rPr>
          <w:rFonts w:ascii="Times" w:hAnsi="Times" w:cs="Times"/>
          <w:i/>
          <w:iCs/>
          <w:sz w:val="22"/>
          <w:szCs w:val="22"/>
        </w:rPr>
        <w:t xml:space="preserve">NEJMoa040595 </w:t>
      </w:r>
      <w:r>
        <w:rPr>
          <w:rFonts w:ascii="Times" w:hAnsi="Times" w:cs="Times"/>
          <w:sz w:val="22"/>
          <w:szCs w:val="22"/>
        </w:rPr>
        <w:t xml:space="preserve">(2009). </w:t>
      </w:r>
      <w:r>
        <w:rPr>
          <w:rFonts w:ascii="MS Mincho" w:eastAsia="MS Mincho" w:hAnsi="MS Mincho" w:cs="MS Mincho"/>
          <w:sz w:val="22"/>
          <w:szCs w:val="22"/>
        </w:rPr>
        <w:t> </w:t>
      </w:r>
    </w:p>
    <w:p w14:paraId="24314E74" w14:textId="77777777" w:rsidR="00CD43B5" w:rsidRDefault="00CD43B5" w:rsidP="00CD43B5">
      <w:pPr>
        <w:widowControl w:val="0"/>
        <w:numPr>
          <w:ilvl w:val="0"/>
          <w:numId w:val="2"/>
        </w:numPr>
        <w:tabs>
          <w:tab w:val="left" w:pos="220"/>
          <w:tab w:val="left" w:pos="720"/>
        </w:tabs>
        <w:autoSpaceDE w:val="0"/>
        <w:autoSpaceDN w:val="0"/>
        <w:adjustRightInd w:val="0"/>
        <w:spacing w:after="213" w:line="260" w:lineRule="atLeast"/>
        <w:ind w:hanging="720"/>
        <w:rPr>
          <w:rFonts w:ascii="Times" w:hAnsi="Times" w:cs="Times"/>
          <w:sz w:val="22"/>
          <w:szCs w:val="22"/>
        </w:rPr>
      </w:pPr>
      <w:r>
        <w:rPr>
          <w:rFonts w:ascii="Times" w:hAnsi="Times" w:cs="Times"/>
          <w:sz w:val="22"/>
          <w:szCs w:val="22"/>
        </w:rPr>
        <w:t xml:space="preserve">Bland, J. M. &amp; Altman, D. G. STATISTICAL METHODS FOR ASSESSING AGREEMENT BETWEEN TWO METHODS OF CLINICAL MEASUREMENT. </w:t>
      </w:r>
      <w:r>
        <w:rPr>
          <w:rFonts w:ascii="Times" w:hAnsi="Times" w:cs="Times"/>
          <w:i/>
          <w:iCs/>
          <w:sz w:val="22"/>
          <w:szCs w:val="22"/>
        </w:rPr>
        <w:t xml:space="preserve">Lancet </w:t>
      </w:r>
      <w:proofErr w:type="spellStart"/>
      <w:r>
        <w:rPr>
          <w:rFonts w:ascii="Times" w:hAnsi="Times" w:cs="Times"/>
          <w:sz w:val="22"/>
          <w:szCs w:val="22"/>
        </w:rPr>
        <w:t>i</w:t>
      </w:r>
      <w:proofErr w:type="spellEnd"/>
      <w:r>
        <w:rPr>
          <w:rFonts w:ascii="Times" w:hAnsi="Times" w:cs="Times"/>
          <w:sz w:val="22"/>
          <w:szCs w:val="22"/>
        </w:rPr>
        <w:t xml:space="preserve">, 307–310 (1986). </w:t>
      </w:r>
      <w:r>
        <w:rPr>
          <w:rFonts w:ascii="MS Mincho" w:eastAsia="MS Mincho" w:hAnsi="MS Mincho" w:cs="MS Mincho"/>
          <w:sz w:val="22"/>
          <w:szCs w:val="22"/>
        </w:rPr>
        <w:t> </w:t>
      </w:r>
    </w:p>
    <w:p w14:paraId="129B8459" w14:textId="77777777" w:rsidR="00CD43B5" w:rsidRDefault="00CD43B5" w:rsidP="00CD43B5">
      <w:pPr>
        <w:widowControl w:val="0"/>
        <w:numPr>
          <w:ilvl w:val="0"/>
          <w:numId w:val="2"/>
        </w:numPr>
        <w:tabs>
          <w:tab w:val="left" w:pos="220"/>
          <w:tab w:val="left" w:pos="720"/>
        </w:tabs>
        <w:autoSpaceDE w:val="0"/>
        <w:autoSpaceDN w:val="0"/>
        <w:adjustRightInd w:val="0"/>
        <w:spacing w:after="213" w:line="260" w:lineRule="atLeast"/>
        <w:ind w:hanging="720"/>
        <w:rPr>
          <w:rFonts w:ascii="Times" w:hAnsi="Times" w:cs="Times"/>
          <w:sz w:val="22"/>
          <w:szCs w:val="22"/>
        </w:rPr>
      </w:pPr>
      <w:proofErr w:type="spellStart"/>
      <w:r>
        <w:rPr>
          <w:rFonts w:ascii="Times" w:hAnsi="Times" w:cs="Times"/>
          <w:sz w:val="22"/>
          <w:szCs w:val="22"/>
        </w:rPr>
        <w:t>Hanneman</w:t>
      </w:r>
      <w:proofErr w:type="spellEnd"/>
      <w:r>
        <w:rPr>
          <w:rFonts w:ascii="Times" w:hAnsi="Times" w:cs="Times"/>
          <w:sz w:val="22"/>
          <w:szCs w:val="22"/>
        </w:rPr>
        <w:t xml:space="preserve">, S. K. Design, analysis, and interpretation of method-comparison studies. </w:t>
      </w:r>
      <w:r>
        <w:rPr>
          <w:rFonts w:ascii="Times" w:hAnsi="Times" w:cs="Times"/>
          <w:i/>
          <w:iCs/>
          <w:sz w:val="22"/>
          <w:szCs w:val="22"/>
        </w:rPr>
        <w:t xml:space="preserve">AACN advanced critical care </w:t>
      </w:r>
      <w:r>
        <w:rPr>
          <w:rFonts w:ascii="Times" w:hAnsi="Times" w:cs="Times"/>
          <w:sz w:val="22"/>
          <w:szCs w:val="22"/>
        </w:rPr>
        <w:t xml:space="preserve">19, 223–34. </w:t>
      </w:r>
      <w:proofErr w:type="spellStart"/>
      <w:r>
        <w:rPr>
          <w:rFonts w:ascii="Times" w:hAnsi="Times" w:cs="Times"/>
          <w:sz w:val="22"/>
          <w:szCs w:val="22"/>
        </w:rPr>
        <w:t>issn</w:t>
      </w:r>
      <w:proofErr w:type="spellEnd"/>
      <w:r>
        <w:rPr>
          <w:rFonts w:ascii="Times" w:hAnsi="Times" w:cs="Times"/>
          <w:sz w:val="22"/>
          <w:szCs w:val="22"/>
        </w:rPr>
        <w:t xml:space="preserve">: 1559-7768 (2008). </w:t>
      </w:r>
      <w:r>
        <w:rPr>
          <w:rFonts w:ascii="MS Mincho" w:eastAsia="MS Mincho" w:hAnsi="MS Mincho" w:cs="MS Mincho"/>
          <w:sz w:val="22"/>
          <w:szCs w:val="22"/>
        </w:rPr>
        <w:t> </w:t>
      </w:r>
    </w:p>
    <w:p w14:paraId="7330F364" w14:textId="77777777" w:rsidR="00CD43B5" w:rsidRDefault="00CD43B5" w:rsidP="00CD43B5">
      <w:pPr>
        <w:widowControl w:val="0"/>
        <w:numPr>
          <w:ilvl w:val="0"/>
          <w:numId w:val="2"/>
        </w:numPr>
        <w:tabs>
          <w:tab w:val="left" w:pos="220"/>
          <w:tab w:val="left" w:pos="720"/>
        </w:tabs>
        <w:autoSpaceDE w:val="0"/>
        <w:autoSpaceDN w:val="0"/>
        <w:adjustRightInd w:val="0"/>
        <w:spacing w:after="213" w:line="260" w:lineRule="atLeast"/>
        <w:ind w:hanging="720"/>
        <w:rPr>
          <w:rFonts w:ascii="Times" w:hAnsi="Times" w:cs="Times"/>
          <w:sz w:val="22"/>
          <w:szCs w:val="22"/>
        </w:rPr>
      </w:pPr>
      <w:proofErr w:type="spellStart"/>
      <w:r>
        <w:rPr>
          <w:rFonts w:ascii="Times" w:hAnsi="Times" w:cs="Times"/>
          <w:sz w:val="22"/>
          <w:szCs w:val="22"/>
        </w:rPr>
        <w:t>Shrout</w:t>
      </w:r>
      <w:proofErr w:type="spellEnd"/>
      <w:r>
        <w:rPr>
          <w:rFonts w:ascii="Times" w:hAnsi="Times" w:cs="Times"/>
          <w:sz w:val="22"/>
          <w:szCs w:val="22"/>
        </w:rPr>
        <w:t xml:space="preserve">, P. E. &amp; Fleiss, J. L. </w:t>
      </w:r>
      <w:proofErr w:type="spellStart"/>
      <w:r>
        <w:rPr>
          <w:rFonts w:ascii="Times" w:hAnsi="Times" w:cs="Times"/>
          <w:sz w:val="22"/>
          <w:szCs w:val="22"/>
        </w:rPr>
        <w:t>Intraclass</w:t>
      </w:r>
      <w:proofErr w:type="spellEnd"/>
      <w:r>
        <w:rPr>
          <w:rFonts w:ascii="Times" w:hAnsi="Times" w:cs="Times"/>
          <w:sz w:val="22"/>
          <w:szCs w:val="22"/>
        </w:rPr>
        <w:t xml:space="preserve"> </w:t>
      </w:r>
      <w:proofErr w:type="gramStart"/>
      <w:r>
        <w:rPr>
          <w:rFonts w:ascii="Times" w:hAnsi="Times" w:cs="Times"/>
          <w:sz w:val="22"/>
          <w:szCs w:val="22"/>
        </w:rPr>
        <w:t>Correlations :</w:t>
      </w:r>
      <w:proofErr w:type="gramEnd"/>
      <w:r>
        <w:rPr>
          <w:rFonts w:ascii="Times" w:hAnsi="Times" w:cs="Times"/>
          <w:sz w:val="22"/>
          <w:szCs w:val="22"/>
        </w:rPr>
        <w:t xml:space="preserve"> Uses in Assessing Rater Reliability. </w:t>
      </w:r>
      <w:r>
        <w:rPr>
          <w:rFonts w:ascii="Times" w:hAnsi="Times" w:cs="Times"/>
          <w:i/>
          <w:iCs/>
          <w:sz w:val="22"/>
          <w:szCs w:val="22"/>
        </w:rPr>
        <w:t xml:space="preserve">Psychological Bulletin </w:t>
      </w:r>
      <w:r>
        <w:rPr>
          <w:rFonts w:ascii="Times" w:hAnsi="Times" w:cs="Times"/>
          <w:sz w:val="22"/>
          <w:szCs w:val="22"/>
        </w:rPr>
        <w:t xml:space="preserve">86, 420–428 (1979). </w:t>
      </w:r>
      <w:r>
        <w:rPr>
          <w:rFonts w:ascii="MS Mincho" w:eastAsia="MS Mincho" w:hAnsi="MS Mincho" w:cs="MS Mincho"/>
          <w:sz w:val="22"/>
          <w:szCs w:val="22"/>
        </w:rPr>
        <w:t> </w:t>
      </w:r>
    </w:p>
    <w:p w14:paraId="37F631D9" w14:textId="77777777" w:rsidR="00CD43B5" w:rsidRDefault="00CD43B5" w:rsidP="00CD43B5">
      <w:pPr>
        <w:widowControl w:val="0"/>
        <w:numPr>
          <w:ilvl w:val="0"/>
          <w:numId w:val="2"/>
        </w:numPr>
        <w:tabs>
          <w:tab w:val="left" w:pos="220"/>
          <w:tab w:val="left" w:pos="720"/>
        </w:tabs>
        <w:autoSpaceDE w:val="0"/>
        <w:autoSpaceDN w:val="0"/>
        <w:adjustRightInd w:val="0"/>
        <w:spacing w:after="213" w:line="260" w:lineRule="atLeast"/>
        <w:ind w:hanging="720"/>
        <w:rPr>
          <w:rFonts w:ascii="Times" w:hAnsi="Times" w:cs="Times"/>
          <w:sz w:val="22"/>
          <w:szCs w:val="22"/>
        </w:rPr>
      </w:pPr>
      <w:r>
        <w:rPr>
          <w:rFonts w:ascii="Times" w:hAnsi="Times" w:cs="Times"/>
          <w:sz w:val="22"/>
          <w:szCs w:val="22"/>
        </w:rPr>
        <w:t xml:space="preserve">Conger, A. J. Integration and generalization of </w:t>
      </w:r>
      <w:proofErr w:type="spellStart"/>
      <w:r>
        <w:rPr>
          <w:rFonts w:ascii="Times" w:hAnsi="Times" w:cs="Times"/>
          <w:sz w:val="22"/>
          <w:szCs w:val="22"/>
        </w:rPr>
        <w:t>kappas</w:t>
      </w:r>
      <w:proofErr w:type="spellEnd"/>
      <w:r>
        <w:rPr>
          <w:rFonts w:ascii="Times" w:hAnsi="Times" w:cs="Times"/>
          <w:sz w:val="22"/>
          <w:szCs w:val="22"/>
        </w:rPr>
        <w:t xml:space="preserve"> for multiple raters. </w:t>
      </w:r>
      <w:r>
        <w:rPr>
          <w:rFonts w:ascii="Times" w:hAnsi="Times" w:cs="Times"/>
          <w:i/>
          <w:iCs/>
          <w:sz w:val="22"/>
          <w:szCs w:val="22"/>
        </w:rPr>
        <w:t xml:space="preserve">Psychological Bulletin </w:t>
      </w:r>
      <w:r>
        <w:rPr>
          <w:rFonts w:ascii="Times" w:hAnsi="Times" w:cs="Times"/>
          <w:sz w:val="22"/>
          <w:szCs w:val="22"/>
        </w:rPr>
        <w:t xml:space="preserve">88, 322–328. </w:t>
      </w:r>
      <w:proofErr w:type="spellStart"/>
      <w:r>
        <w:rPr>
          <w:rFonts w:ascii="Times" w:hAnsi="Times" w:cs="Times"/>
          <w:sz w:val="22"/>
          <w:szCs w:val="22"/>
        </w:rPr>
        <w:t>issn</w:t>
      </w:r>
      <w:proofErr w:type="spellEnd"/>
      <w:r>
        <w:rPr>
          <w:rFonts w:ascii="Times" w:hAnsi="Times" w:cs="Times"/>
          <w:sz w:val="22"/>
          <w:szCs w:val="22"/>
        </w:rPr>
        <w:t xml:space="preserve">: 0033-2909 (1980). </w:t>
      </w:r>
      <w:r>
        <w:rPr>
          <w:rFonts w:ascii="MS Mincho" w:eastAsia="MS Mincho" w:hAnsi="MS Mincho" w:cs="MS Mincho"/>
          <w:sz w:val="22"/>
          <w:szCs w:val="22"/>
        </w:rPr>
        <w:t> </w:t>
      </w:r>
      <w:r>
        <w:rPr>
          <w:rFonts w:ascii="Times" w:hAnsi="Times" w:cs="Times"/>
          <w:sz w:val="26"/>
          <w:szCs w:val="26"/>
        </w:rPr>
        <w:t xml:space="preserve">6 </w:t>
      </w:r>
      <w:r>
        <w:rPr>
          <w:rFonts w:ascii="MS Mincho" w:eastAsia="MS Mincho" w:hAnsi="MS Mincho" w:cs="MS Mincho"/>
          <w:sz w:val="22"/>
          <w:szCs w:val="22"/>
        </w:rPr>
        <w:t> </w:t>
      </w:r>
    </w:p>
    <w:p w14:paraId="7AE328AC" w14:textId="77777777" w:rsidR="00CD43B5" w:rsidRDefault="00CD43B5" w:rsidP="00CD43B5">
      <w:pPr>
        <w:widowControl w:val="0"/>
        <w:numPr>
          <w:ilvl w:val="0"/>
          <w:numId w:val="3"/>
        </w:numPr>
        <w:tabs>
          <w:tab w:val="left" w:pos="220"/>
          <w:tab w:val="left" w:pos="720"/>
        </w:tabs>
        <w:autoSpaceDE w:val="0"/>
        <w:autoSpaceDN w:val="0"/>
        <w:adjustRightInd w:val="0"/>
        <w:spacing w:after="213" w:line="260" w:lineRule="atLeast"/>
        <w:ind w:hanging="720"/>
        <w:rPr>
          <w:rFonts w:ascii="Times" w:hAnsi="Times" w:cs="Times"/>
          <w:sz w:val="22"/>
          <w:szCs w:val="22"/>
        </w:rPr>
      </w:pPr>
      <w:proofErr w:type="spellStart"/>
      <w:r>
        <w:rPr>
          <w:rFonts w:ascii="Times" w:hAnsi="Times" w:cs="Times"/>
          <w:sz w:val="22"/>
          <w:szCs w:val="22"/>
        </w:rPr>
        <w:t>Cheang</w:t>
      </w:r>
      <w:proofErr w:type="spellEnd"/>
      <w:r>
        <w:rPr>
          <w:rFonts w:ascii="Times" w:hAnsi="Times" w:cs="Times"/>
          <w:sz w:val="22"/>
          <w:szCs w:val="22"/>
        </w:rPr>
        <w:t xml:space="preserve">, M. C. U. </w:t>
      </w:r>
      <w:r>
        <w:rPr>
          <w:rFonts w:ascii="Times" w:hAnsi="Times" w:cs="Times"/>
          <w:i/>
          <w:iCs/>
          <w:sz w:val="22"/>
          <w:szCs w:val="22"/>
        </w:rPr>
        <w:t xml:space="preserve">et al. </w:t>
      </w:r>
      <w:r>
        <w:rPr>
          <w:rFonts w:ascii="Times" w:hAnsi="Times" w:cs="Times"/>
          <w:sz w:val="22"/>
          <w:szCs w:val="22"/>
        </w:rPr>
        <w:t xml:space="preserve">Ki67 index, HER2 status, and prognosis of patients with luminal B breast cancer. </w:t>
      </w:r>
      <w:r>
        <w:rPr>
          <w:rFonts w:ascii="Times" w:hAnsi="Times" w:cs="Times"/>
          <w:i/>
          <w:iCs/>
          <w:sz w:val="22"/>
          <w:szCs w:val="22"/>
        </w:rPr>
        <w:t xml:space="preserve">Journal of the National Cancer Institute </w:t>
      </w:r>
      <w:r>
        <w:rPr>
          <w:rFonts w:ascii="Times" w:hAnsi="Times" w:cs="Times"/>
          <w:sz w:val="22"/>
          <w:szCs w:val="22"/>
        </w:rPr>
        <w:t xml:space="preserve">101, 736–50. </w:t>
      </w:r>
      <w:proofErr w:type="spellStart"/>
      <w:r>
        <w:rPr>
          <w:rFonts w:ascii="Times" w:hAnsi="Times" w:cs="Times"/>
          <w:sz w:val="22"/>
          <w:szCs w:val="22"/>
        </w:rPr>
        <w:t>issn</w:t>
      </w:r>
      <w:proofErr w:type="spellEnd"/>
      <w:r>
        <w:rPr>
          <w:rFonts w:ascii="Times" w:hAnsi="Times" w:cs="Times"/>
          <w:sz w:val="22"/>
          <w:szCs w:val="22"/>
        </w:rPr>
        <w:t xml:space="preserve">: 1460-2105 (May 2009). </w:t>
      </w:r>
      <w:r>
        <w:rPr>
          <w:rFonts w:ascii="MS Mincho" w:eastAsia="MS Mincho" w:hAnsi="MS Mincho" w:cs="MS Mincho"/>
          <w:sz w:val="22"/>
          <w:szCs w:val="22"/>
        </w:rPr>
        <w:t> </w:t>
      </w:r>
    </w:p>
    <w:p w14:paraId="779C3C54" w14:textId="77777777" w:rsidR="00CD43B5" w:rsidRDefault="00CD43B5" w:rsidP="00CD43B5">
      <w:pPr>
        <w:widowControl w:val="0"/>
        <w:numPr>
          <w:ilvl w:val="0"/>
          <w:numId w:val="3"/>
        </w:numPr>
        <w:tabs>
          <w:tab w:val="left" w:pos="220"/>
          <w:tab w:val="left" w:pos="720"/>
        </w:tabs>
        <w:autoSpaceDE w:val="0"/>
        <w:autoSpaceDN w:val="0"/>
        <w:adjustRightInd w:val="0"/>
        <w:spacing w:after="213" w:line="260" w:lineRule="atLeast"/>
        <w:ind w:hanging="720"/>
        <w:rPr>
          <w:rFonts w:ascii="Times" w:hAnsi="Times" w:cs="Times"/>
          <w:sz w:val="22"/>
          <w:szCs w:val="22"/>
        </w:rPr>
      </w:pPr>
      <w:r>
        <w:rPr>
          <w:rFonts w:ascii="Times" w:hAnsi="Times" w:cs="Times"/>
          <w:sz w:val="22"/>
          <w:szCs w:val="22"/>
        </w:rPr>
        <w:t xml:space="preserve">Landis, J. R. &amp; Koch, G. G. The Measurement of Observer Agreement for Categorical Data. </w:t>
      </w:r>
      <w:r>
        <w:rPr>
          <w:rFonts w:ascii="Times" w:hAnsi="Times" w:cs="Times"/>
          <w:i/>
          <w:iCs/>
          <w:sz w:val="22"/>
          <w:szCs w:val="22"/>
        </w:rPr>
        <w:t xml:space="preserve">Biometrics </w:t>
      </w:r>
      <w:r>
        <w:rPr>
          <w:rFonts w:ascii="Times" w:hAnsi="Times" w:cs="Times"/>
          <w:sz w:val="22"/>
          <w:szCs w:val="22"/>
        </w:rPr>
        <w:t xml:space="preserve">33, 159. </w:t>
      </w:r>
      <w:proofErr w:type="spellStart"/>
      <w:r>
        <w:rPr>
          <w:rFonts w:ascii="Times" w:hAnsi="Times" w:cs="Times"/>
          <w:sz w:val="22"/>
          <w:szCs w:val="22"/>
        </w:rPr>
        <w:t>issn</w:t>
      </w:r>
      <w:proofErr w:type="spellEnd"/>
      <w:r>
        <w:rPr>
          <w:rFonts w:ascii="Times" w:hAnsi="Times" w:cs="Times"/>
          <w:sz w:val="22"/>
          <w:szCs w:val="22"/>
        </w:rPr>
        <w:t xml:space="preserve">: 0006341X (Mar. 1977). </w:t>
      </w:r>
      <w:r>
        <w:rPr>
          <w:rFonts w:ascii="MS Mincho" w:eastAsia="MS Mincho" w:hAnsi="MS Mincho" w:cs="MS Mincho"/>
          <w:sz w:val="22"/>
          <w:szCs w:val="22"/>
        </w:rPr>
        <w:t> </w:t>
      </w:r>
    </w:p>
    <w:p w14:paraId="3FC34772" w14:textId="77777777" w:rsidR="00CD43B5" w:rsidRDefault="00CD43B5" w:rsidP="00CD43B5">
      <w:pPr>
        <w:widowControl w:val="0"/>
        <w:numPr>
          <w:ilvl w:val="0"/>
          <w:numId w:val="3"/>
        </w:numPr>
        <w:tabs>
          <w:tab w:val="left" w:pos="220"/>
          <w:tab w:val="left" w:pos="720"/>
        </w:tabs>
        <w:autoSpaceDE w:val="0"/>
        <w:autoSpaceDN w:val="0"/>
        <w:adjustRightInd w:val="0"/>
        <w:spacing w:after="213" w:line="260" w:lineRule="atLeast"/>
        <w:ind w:hanging="720"/>
        <w:rPr>
          <w:rFonts w:ascii="Times" w:hAnsi="Times" w:cs="Times"/>
          <w:sz w:val="22"/>
          <w:szCs w:val="22"/>
        </w:rPr>
      </w:pPr>
      <w:r>
        <w:rPr>
          <w:rFonts w:ascii="Times" w:hAnsi="Times" w:cs="Times"/>
          <w:sz w:val="22"/>
          <w:szCs w:val="22"/>
        </w:rPr>
        <w:t xml:space="preserve">Coates, A. S. </w:t>
      </w:r>
      <w:r>
        <w:rPr>
          <w:rFonts w:ascii="Times" w:hAnsi="Times" w:cs="Times"/>
          <w:i/>
          <w:iCs/>
          <w:sz w:val="22"/>
          <w:szCs w:val="22"/>
        </w:rPr>
        <w:t xml:space="preserve">et al. </w:t>
      </w:r>
      <w:r>
        <w:rPr>
          <w:rFonts w:ascii="Times" w:hAnsi="Times" w:cs="Times"/>
          <w:sz w:val="22"/>
          <w:szCs w:val="22"/>
        </w:rPr>
        <w:t xml:space="preserve">Tailoring therapies–improving the management of early breast cancer: St </w:t>
      </w:r>
      <w:proofErr w:type="spellStart"/>
      <w:r>
        <w:rPr>
          <w:rFonts w:ascii="Times" w:hAnsi="Times" w:cs="Times"/>
          <w:sz w:val="22"/>
          <w:szCs w:val="22"/>
        </w:rPr>
        <w:t>Gallen</w:t>
      </w:r>
      <w:proofErr w:type="spellEnd"/>
      <w:r>
        <w:rPr>
          <w:rFonts w:ascii="Times" w:hAnsi="Times" w:cs="Times"/>
          <w:sz w:val="22"/>
          <w:szCs w:val="22"/>
        </w:rPr>
        <w:t xml:space="preserve"> International Expert Consensus on the Primary Therapy of Early Breast Cancer 2015. </w:t>
      </w:r>
      <w:r>
        <w:rPr>
          <w:rFonts w:ascii="Times" w:hAnsi="Times" w:cs="Times"/>
          <w:i/>
          <w:iCs/>
          <w:sz w:val="22"/>
          <w:szCs w:val="22"/>
        </w:rPr>
        <w:t xml:space="preserve">Annals of </w:t>
      </w:r>
      <w:proofErr w:type="gramStart"/>
      <w:r>
        <w:rPr>
          <w:rFonts w:ascii="Times" w:hAnsi="Times" w:cs="Times"/>
          <w:i/>
          <w:iCs/>
          <w:sz w:val="22"/>
          <w:szCs w:val="22"/>
        </w:rPr>
        <w:t>oncology :</w:t>
      </w:r>
      <w:proofErr w:type="gramEnd"/>
      <w:r>
        <w:rPr>
          <w:rFonts w:ascii="Times" w:hAnsi="Times" w:cs="Times"/>
          <w:i/>
          <w:iCs/>
          <w:sz w:val="22"/>
          <w:szCs w:val="22"/>
        </w:rPr>
        <w:t xml:space="preserve"> o</w:t>
      </w:r>
      <w:r>
        <w:rPr>
          <w:rFonts w:ascii="Times" w:hAnsi="Times" w:cs="Times"/>
          <w:sz w:val="22"/>
          <w:szCs w:val="22"/>
        </w:rPr>
        <w:t>ffi</w:t>
      </w:r>
      <w:r>
        <w:rPr>
          <w:rFonts w:ascii="Times" w:hAnsi="Times" w:cs="Times"/>
          <w:i/>
          <w:iCs/>
          <w:sz w:val="22"/>
          <w:szCs w:val="22"/>
        </w:rPr>
        <w:t xml:space="preserve">cial journal of the European Society for Medical Oncology </w:t>
      </w:r>
      <w:r>
        <w:rPr>
          <w:rFonts w:ascii="Times" w:hAnsi="Times" w:cs="Times"/>
          <w:sz w:val="22"/>
          <w:szCs w:val="22"/>
        </w:rPr>
        <w:t xml:space="preserve">/ </w:t>
      </w:r>
      <w:r>
        <w:rPr>
          <w:rFonts w:ascii="Times" w:hAnsi="Times" w:cs="Times"/>
          <w:i/>
          <w:iCs/>
          <w:sz w:val="22"/>
          <w:szCs w:val="22"/>
        </w:rPr>
        <w:t xml:space="preserve">ESMO </w:t>
      </w:r>
      <w:r>
        <w:rPr>
          <w:rFonts w:ascii="Times" w:hAnsi="Times" w:cs="Times"/>
          <w:sz w:val="22"/>
          <w:szCs w:val="22"/>
        </w:rPr>
        <w:t xml:space="preserve">26, 1533–46. </w:t>
      </w:r>
      <w:proofErr w:type="spellStart"/>
      <w:r>
        <w:rPr>
          <w:rFonts w:ascii="Times" w:hAnsi="Times" w:cs="Times"/>
          <w:sz w:val="22"/>
          <w:szCs w:val="22"/>
        </w:rPr>
        <w:t>issn</w:t>
      </w:r>
      <w:proofErr w:type="spellEnd"/>
      <w:r>
        <w:rPr>
          <w:rFonts w:ascii="Times" w:hAnsi="Times" w:cs="Times"/>
          <w:sz w:val="22"/>
          <w:szCs w:val="22"/>
        </w:rPr>
        <w:t xml:space="preserve">: 1569-8041 (Aug. 2015). </w:t>
      </w:r>
      <w:r>
        <w:rPr>
          <w:rFonts w:ascii="MS Mincho" w:eastAsia="MS Mincho" w:hAnsi="MS Mincho" w:cs="MS Mincho"/>
          <w:sz w:val="22"/>
          <w:szCs w:val="22"/>
        </w:rPr>
        <w:t> </w:t>
      </w:r>
    </w:p>
    <w:p w14:paraId="4198ADAA" w14:textId="77777777" w:rsidR="00CD43B5" w:rsidRDefault="00CD43B5" w:rsidP="00CD43B5">
      <w:pPr>
        <w:widowControl w:val="0"/>
        <w:numPr>
          <w:ilvl w:val="0"/>
          <w:numId w:val="3"/>
        </w:numPr>
        <w:tabs>
          <w:tab w:val="left" w:pos="220"/>
          <w:tab w:val="left" w:pos="720"/>
        </w:tabs>
        <w:autoSpaceDE w:val="0"/>
        <w:autoSpaceDN w:val="0"/>
        <w:adjustRightInd w:val="0"/>
        <w:spacing w:after="213" w:line="260" w:lineRule="atLeast"/>
        <w:ind w:hanging="720"/>
        <w:rPr>
          <w:rFonts w:ascii="Times" w:hAnsi="Times" w:cs="Times"/>
          <w:sz w:val="22"/>
          <w:szCs w:val="22"/>
        </w:rPr>
      </w:pPr>
      <w:proofErr w:type="spellStart"/>
      <w:r>
        <w:rPr>
          <w:rFonts w:ascii="Times" w:hAnsi="Times" w:cs="Times"/>
          <w:sz w:val="22"/>
          <w:szCs w:val="22"/>
        </w:rPr>
        <w:t>Cicchetti</w:t>
      </w:r>
      <w:proofErr w:type="spellEnd"/>
      <w:r>
        <w:rPr>
          <w:rFonts w:ascii="Times" w:hAnsi="Times" w:cs="Times"/>
          <w:sz w:val="22"/>
          <w:szCs w:val="22"/>
        </w:rPr>
        <w:t xml:space="preserve">, D. V. Guidelines, criteria, and rules of thumb for evaluating normed and standardized assessment </w:t>
      </w:r>
      <w:proofErr w:type="spellStart"/>
      <w:r>
        <w:rPr>
          <w:rFonts w:ascii="Times" w:hAnsi="Times" w:cs="Times"/>
          <w:sz w:val="22"/>
          <w:szCs w:val="22"/>
        </w:rPr>
        <w:t>instru</w:t>
      </w:r>
      <w:proofErr w:type="spellEnd"/>
      <w:r>
        <w:rPr>
          <w:rFonts w:ascii="Times" w:hAnsi="Times" w:cs="Times"/>
          <w:sz w:val="22"/>
          <w:szCs w:val="22"/>
        </w:rPr>
        <w:t xml:space="preserve">- </w:t>
      </w:r>
      <w:proofErr w:type="spellStart"/>
      <w:r>
        <w:rPr>
          <w:rFonts w:ascii="Times" w:hAnsi="Times" w:cs="Times"/>
          <w:sz w:val="22"/>
          <w:szCs w:val="22"/>
        </w:rPr>
        <w:t>ments</w:t>
      </w:r>
      <w:proofErr w:type="spellEnd"/>
      <w:r>
        <w:rPr>
          <w:rFonts w:ascii="Times" w:hAnsi="Times" w:cs="Times"/>
          <w:sz w:val="22"/>
          <w:szCs w:val="22"/>
        </w:rPr>
        <w:t xml:space="preserve"> in psychology. </w:t>
      </w:r>
      <w:r>
        <w:rPr>
          <w:rFonts w:ascii="Times" w:hAnsi="Times" w:cs="Times"/>
          <w:i/>
          <w:iCs/>
          <w:sz w:val="22"/>
          <w:szCs w:val="22"/>
        </w:rPr>
        <w:t xml:space="preserve">Psychological Assessment </w:t>
      </w:r>
      <w:r>
        <w:rPr>
          <w:rFonts w:ascii="Times" w:hAnsi="Times" w:cs="Times"/>
          <w:sz w:val="22"/>
          <w:szCs w:val="22"/>
        </w:rPr>
        <w:t xml:space="preserve">6, 284–290. </w:t>
      </w:r>
      <w:proofErr w:type="spellStart"/>
      <w:r>
        <w:rPr>
          <w:rFonts w:ascii="Times" w:hAnsi="Times" w:cs="Times"/>
          <w:sz w:val="22"/>
          <w:szCs w:val="22"/>
        </w:rPr>
        <w:t>issn</w:t>
      </w:r>
      <w:proofErr w:type="spellEnd"/>
      <w:r>
        <w:rPr>
          <w:rFonts w:ascii="Times" w:hAnsi="Times" w:cs="Times"/>
          <w:sz w:val="22"/>
          <w:szCs w:val="22"/>
        </w:rPr>
        <w:t xml:space="preserve">: 1939-134X (1994). </w:t>
      </w:r>
      <w:r>
        <w:rPr>
          <w:rFonts w:ascii="MS Mincho" w:eastAsia="MS Mincho" w:hAnsi="MS Mincho" w:cs="MS Mincho"/>
          <w:sz w:val="22"/>
          <w:szCs w:val="22"/>
        </w:rPr>
        <w:t> </w:t>
      </w:r>
    </w:p>
    <w:p w14:paraId="194B3704" w14:textId="77777777" w:rsidR="00CD43B5" w:rsidRDefault="00CD43B5" w:rsidP="00CD43B5">
      <w:pPr>
        <w:widowControl w:val="0"/>
        <w:numPr>
          <w:ilvl w:val="0"/>
          <w:numId w:val="3"/>
        </w:numPr>
        <w:tabs>
          <w:tab w:val="left" w:pos="220"/>
          <w:tab w:val="left" w:pos="720"/>
        </w:tabs>
        <w:autoSpaceDE w:val="0"/>
        <w:autoSpaceDN w:val="0"/>
        <w:adjustRightInd w:val="0"/>
        <w:spacing w:after="213" w:line="260" w:lineRule="atLeast"/>
        <w:ind w:hanging="720"/>
        <w:rPr>
          <w:rFonts w:ascii="Times" w:hAnsi="Times" w:cs="Times"/>
          <w:sz w:val="22"/>
          <w:szCs w:val="22"/>
        </w:rPr>
      </w:pPr>
      <w:proofErr w:type="spellStart"/>
      <w:r>
        <w:rPr>
          <w:rFonts w:ascii="Times" w:hAnsi="Times" w:cs="Times"/>
          <w:sz w:val="22"/>
          <w:szCs w:val="22"/>
        </w:rPr>
        <w:t>Mikami</w:t>
      </w:r>
      <w:proofErr w:type="spellEnd"/>
      <w:r>
        <w:rPr>
          <w:rFonts w:ascii="Times" w:hAnsi="Times" w:cs="Times"/>
          <w:sz w:val="22"/>
          <w:szCs w:val="22"/>
        </w:rPr>
        <w:t xml:space="preserve">, Y. </w:t>
      </w:r>
      <w:r>
        <w:rPr>
          <w:rFonts w:ascii="Times" w:hAnsi="Times" w:cs="Times"/>
          <w:i/>
          <w:iCs/>
          <w:sz w:val="22"/>
          <w:szCs w:val="22"/>
        </w:rPr>
        <w:t xml:space="preserve">et al. </w:t>
      </w:r>
      <w:proofErr w:type="spellStart"/>
      <w:r>
        <w:rPr>
          <w:rFonts w:ascii="Times" w:hAnsi="Times" w:cs="Times"/>
          <w:sz w:val="22"/>
          <w:szCs w:val="22"/>
        </w:rPr>
        <w:t>Interobserver</w:t>
      </w:r>
      <w:proofErr w:type="spellEnd"/>
      <w:r>
        <w:rPr>
          <w:rFonts w:ascii="Times" w:hAnsi="Times" w:cs="Times"/>
          <w:sz w:val="22"/>
          <w:szCs w:val="22"/>
        </w:rPr>
        <w:t xml:space="preserve"> concordance of Ki67 labeling index in breast cancer: Japan Breast Cancer Research Group Ki67 ring study. </w:t>
      </w:r>
      <w:r>
        <w:rPr>
          <w:rFonts w:ascii="Times" w:hAnsi="Times" w:cs="Times"/>
          <w:i/>
          <w:iCs/>
          <w:sz w:val="22"/>
          <w:szCs w:val="22"/>
        </w:rPr>
        <w:t xml:space="preserve">Cancer science </w:t>
      </w:r>
      <w:r>
        <w:rPr>
          <w:rFonts w:ascii="Times" w:hAnsi="Times" w:cs="Times"/>
          <w:sz w:val="22"/>
          <w:szCs w:val="22"/>
        </w:rPr>
        <w:t xml:space="preserve">104, 1539–43. </w:t>
      </w:r>
      <w:proofErr w:type="spellStart"/>
      <w:r>
        <w:rPr>
          <w:rFonts w:ascii="Times" w:hAnsi="Times" w:cs="Times"/>
          <w:sz w:val="22"/>
          <w:szCs w:val="22"/>
        </w:rPr>
        <w:t>issn</w:t>
      </w:r>
      <w:proofErr w:type="spellEnd"/>
      <w:r>
        <w:rPr>
          <w:rFonts w:ascii="Times" w:hAnsi="Times" w:cs="Times"/>
          <w:sz w:val="22"/>
          <w:szCs w:val="22"/>
        </w:rPr>
        <w:t xml:space="preserve">: 1349-7006 (Nov. 2013). </w:t>
      </w:r>
      <w:r>
        <w:rPr>
          <w:rFonts w:ascii="MS Mincho" w:eastAsia="MS Mincho" w:hAnsi="MS Mincho" w:cs="MS Mincho"/>
          <w:sz w:val="22"/>
          <w:szCs w:val="22"/>
        </w:rPr>
        <w:t> </w:t>
      </w:r>
    </w:p>
    <w:p w14:paraId="758A4946" w14:textId="77777777" w:rsidR="00CD43B5" w:rsidRPr="001E65B7" w:rsidRDefault="00CD43B5" w:rsidP="00CD43B5">
      <w:pPr>
        <w:widowControl w:val="0"/>
        <w:numPr>
          <w:ilvl w:val="0"/>
          <w:numId w:val="3"/>
        </w:numPr>
        <w:tabs>
          <w:tab w:val="left" w:pos="220"/>
          <w:tab w:val="left" w:pos="720"/>
        </w:tabs>
        <w:autoSpaceDE w:val="0"/>
        <w:autoSpaceDN w:val="0"/>
        <w:adjustRightInd w:val="0"/>
        <w:spacing w:after="213" w:line="260" w:lineRule="atLeast"/>
        <w:ind w:hanging="720"/>
        <w:rPr>
          <w:rFonts w:ascii="Times" w:hAnsi="Times" w:cs="Times"/>
          <w:sz w:val="22"/>
          <w:szCs w:val="22"/>
        </w:rPr>
      </w:pPr>
      <w:r>
        <w:rPr>
          <w:rFonts w:ascii="Times" w:hAnsi="Times" w:cs="Times"/>
          <w:sz w:val="22"/>
          <w:szCs w:val="22"/>
        </w:rPr>
        <w:t xml:space="preserve">Reid, M. D. </w:t>
      </w:r>
      <w:r>
        <w:rPr>
          <w:rFonts w:ascii="Times" w:hAnsi="Times" w:cs="Times"/>
          <w:i/>
          <w:iCs/>
          <w:sz w:val="22"/>
          <w:szCs w:val="22"/>
        </w:rPr>
        <w:t xml:space="preserve">et al. </w:t>
      </w:r>
      <w:r>
        <w:rPr>
          <w:rFonts w:ascii="Times" w:hAnsi="Times" w:cs="Times"/>
          <w:sz w:val="22"/>
          <w:szCs w:val="22"/>
        </w:rPr>
        <w:t xml:space="preserve">Calculation of the Ki67 index in pancreatic neuroendocrine tumors: a comparative analysis of four counting methodologies. </w:t>
      </w:r>
      <w:r>
        <w:rPr>
          <w:rFonts w:ascii="Times" w:hAnsi="Times" w:cs="Times"/>
          <w:i/>
          <w:iCs/>
          <w:sz w:val="22"/>
          <w:szCs w:val="22"/>
        </w:rPr>
        <w:t xml:space="preserve">Modern Pathology </w:t>
      </w:r>
      <w:r>
        <w:rPr>
          <w:rFonts w:ascii="Times" w:hAnsi="Times" w:cs="Times"/>
          <w:sz w:val="22"/>
          <w:szCs w:val="22"/>
        </w:rPr>
        <w:t xml:space="preserve">28, 686–694. </w:t>
      </w:r>
      <w:proofErr w:type="spellStart"/>
      <w:r>
        <w:rPr>
          <w:rFonts w:ascii="Times" w:hAnsi="Times" w:cs="Times"/>
          <w:sz w:val="22"/>
          <w:szCs w:val="22"/>
        </w:rPr>
        <w:t>issn</w:t>
      </w:r>
      <w:proofErr w:type="spellEnd"/>
      <w:r>
        <w:rPr>
          <w:rFonts w:ascii="Times" w:hAnsi="Times" w:cs="Times"/>
          <w:sz w:val="22"/>
          <w:szCs w:val="22"/>
        </w:rPr>
        <w:t xml:space="preserve">: 0893-3952 (May 2015). </w:t>
      </w:r>
      <w:r>
        <w:rPr>
          <w:rFonts w:ascii="MS Mincho" w:eastAsia="MS Mincho" w:hAnsi="MS Mincho" w:cs="MS Mincho"/>
          <w:sz w:val="22"/>
          <w:szCs w:val="22"/>
        </w:rPr>
        <w:t> </w:t>
      </w:r>
    </w:p>
    <w:p w14:paraId="7CF46E57" w14:textId="77777777" w:rsidR="001E65B7" w:rsidRDefault="001E65B7" w:rsidP="001E65B7">
      <w:pPr>
        <w:widowControl w:val="0"/>
        <w:tabs>
          <w:tab w:val="left" w:pos="220"/>
          <w:tab w:val="left" w:pos="720"/>
        </w:tabs>
        <w:autoSpaceDE w:val="0"/>
        <w:autoSpaceDN w:val="0"/>
        <w:adjustRightInd w:val="0"/>
        <w:spacing w:after="213" w:line="260" w:lineRule="atLeast"/>
        <w:rPr>
          <w:rFonts w:ascii="MS Mincho" w:eastAsia="MS Mincho" w:hAnsi="MS Mincho" w:cs="MS Mincho"/>
          <w:sz w:val="22"/>
          <w:szCs w:val="22"/>
        </w:rPr>
      </w:pPr>
    </w:p>
    <w:p w14:paraId="4839ED60" w14:textId="77777777" w:rsidR="001E65B7" w:rsidRDefault="001E65B7" w:rsidP="001E65B7">
      <w:pPr>
        <w:widowControl w:val="0"/>
        <w:tabs>
          <w:tab w:val="left" w:pos="220"/>
          <w:tab w:val="left" w:pos="720"/>
        </w:tabs>
        <w:autoSpaceDE w:val="0"/>
        <w:autoSpaceDN w:val="0"/>
        <w:adjustRightInd w:val="0"/>
        <w:spacing w:after="213" w:line="260" w:lineRule="atLeast"/>
        <w:rPr>
          <w:rFonts w:ascii="MS Mincho" w:eastAsia="MS Mincho" w:hAnsi="MS Mincho" w:cs="MS Mincho"/>
          <w:sz w:val="22"/>
          <w:szCs w:val="22"/>
        </w:rPr>
      </w:pPr>
    </w:p>
    <w:p w14:paraId="715459C2" w14:textId="77777777" w:rsidR="001E65B7" w:rsidRDefault="001E65B7" w:rsidP="001E65B7">
      <w:pPr>
        <w:widowControl w:val="0"/>
        <w:tabs>
          <w:tab w:val="left" w:pos="220"/>
          <w:tab w:val="left" w:pos="720"/>
        </w:tabs>
        <w:autoSpaceDE w:val="0"/>
        <w:autoSpaceDN w:val="0"/>
        <w:adjustRightInd w:val="0"/>
        <w:spacing w:after="213" w:line="260" w:lineRule="atLeast"/>
        <w:rPr>
          <w:rFonts w:ascii="MS Mincho" w:eastAsia="MS Mincho" w:hAnsi="MS Mincho" w:cs="MS Mincho"/>
          <w:sz w:val="22"/>
          <w:szCs w:val="22"/>
        </w:rPr>
      </w:pPr>
    </w:p>
    <w:p w14:paraId="4C04582B" w14:textId="77777777" w:rsidR="001E65B7" w:rsidRDefault="001E65B7" w:rsidP="001E65B7">
      <w:pPr>
        <w:widowControl w:val="0"/>
        <w:tabs>
          <w:tab w:val="left" w:pos="220"/>
          <w:tab w:val="left" w:pos="720"/>
        </w:tabs>
        <w:autoSpaceDE w:val="0"/>
        <w:autoSpaceDN w:val="0"/>
        <w:adjustRightInd w:val="0"/>
        <w:spacing w:after="213" w:line="260" w:lineRule="atLeast"/>
        <w:rPr>
          <w:rFonts w:ascii="MS Mincho" w:eastAsia="MS Mincho" w:hAnsi="MS Mincho" w:cs="MS Mincho"/>
          <w:sz w:val="22"/>
          <w:szCs w:val="22"/>
        </w:rPr>
      </w:pPr>
    </w:p>
    <w:p w14:paraId="5DB74AA7" w14:textId="77777777" w:rsidR="001E65B7" w:rsidRDefault="001E65B7" w:rsidP="001E65B7">
      <w:pPr>
        <w:widowControl w:val="0"/>
        <w:tabs>
          <w:tab w:val="left" w:pos="220"/>
          <w:tab w:val="left" w:pos="720"/>
        </w:tabs>
        <w:autoSpaceDE w:val="0"/>
        <w:autoSpaceDN w:val="0"/>
        <w:adjustRightInd w:val="0"/>
        <w:spacing w:after="213" w:line="260" w:lineRule="atLeast"/>
        <w:rPr>
          <w:rFonts w:ascii="MS Mincho" w:eastAsia="MS Mincho" w:hAnsi="MS Mincho" w:cs="MS Mincho"/>
          <w:sz w:val="22"/>
          <w:szCs w:val="22"/>
        </w:rPr>
      </w:pPr>
    </w:p>
    <w:p w14:paraId="5BB7CB1F" w14:textId="77777777" w:rsidR="001E65B7" w:rsidRDefault="001E65B7" w:rsidP="001E65B7">
      <w:pPr>
        <w:widowControl w:val="0"/>
        <w:tabs>
          <w:tab w:val="left" w:pos="220"/>
          <w:tab w:val="left" w:pos="720"/>
        </w:tabs>
        <w:autoSpaceDE w:val="0"/>
        <w:autoSpaceDN w:val="0"/>
        <w:adjustRightInd w:val="0"/>
        <w:spacing w:after="213" w:line="260" w:lineRule="atLeast"/>
        <w:rPr>
          <w:rFonts w:ascii="MS Mincho" w:eastAsia="MS Mincho" w:hAnsi="MS Mincho" w:cs="MS Mincho"/>
          <w:sz w:val="22"/>
          <w:szCs w:val="22"/>
        </w:rPr>
      </w:pPr>
    </w:p>
    <w:p w14:paraId="34F85807" w14:textId="77777777" w:rsidR="001E65B7" w:rsidRDefault="001E65B7" w:rsidP="001E65B7">
      <w:pPr>
        <w:widowControl w:val="0"/>
        <w:tabs>
          <w:tab w:val="left" w:pos="220"/>
          <w:tab w:val="left" w:pos="720"/>
        </w:tabs>
        <w:autoSpaceDE w:val="0"/>
        <w:autoSpaceDN w:val="0"/>
        <w:adjustRightInd w:val="0"/>
        <w:spacing w:after="213" w:line="260" w:lineRule="atLeast"/>
        <w:rPr>
          <w:rFonts w:ascii="MS Mincho" w:eastAsia="MS Mincho" w:hAnsi="MS Mincho" w:cs="MS Mincho"/>
          <w:sz w:val="22"/>
          <w:szCs w:val="22"/>
        </w:rPr>
      </w:pPr>
      <w:bookmarkStart w:id="0" w:name="_GoBack"/>
      <w:bookmarkEnd w:id="0"/>
    </w:p>
    <w:p w14:paraId="3655D05F" w14:textId="77777777" w:rsidR="001E65B7" w:rsidRDefault="001E65B7" w:rsidP="001E65B7">
      <w:pPr>
        <w:widowControl w:val="0"/>
        <w:tabs>
          <w:tab w:val="left" w:pos="220"/>
          <w:tab w:val="left" w:pos="720"/>
        </w:tabs>
        <w:autoSpaceDE w:val="0"/>
        <w:autoSpaceDN w:val="0"/>
        <w:adjustRightInd w:val="0"/>
        <w:spacing w:after="213" w:line="260" w:lineRule="atLeast"/>
        <w:rPr>
          <w:rFonts w:ascii="MS Mincho" w:eastAsia="MS Mincho" w:hAnsi="MS Mincho" w:cs="MS Mincho"/>
          <w:sz w:val="22"/>
          <w:szCs w:val="22"/>
        </w:rPr>
      </w:pPr>
    </w:p>
    <w:p w14:paraId="15279F76" w14:textId="77777777" w:rsidR="001E65B7" w:rsidRDefault="001E65B7" w:rsidP="001E65B7">
      <w:pPr>
        <w:widowControl w:val="0"/>
        <w:tabs>
          <w:tab w:val="left" w:pos="220"/>
          <w:tab w:val="left" w:pos="720"/>
        </w:tabs>
        <w:autoSpaceDE w:val="0"/>
        <w:autoSpaceDN w:val="0"/>
        <w:adjustRightInd w:val="0"/>
        <w:spacing w:after="213" w:line="260" w:lineRule="atLeast"/>
        <w:rPr>
          <w:rFonts w:ascii="MS Mincho" w:eastAsia="MS Mincho" w:hAnsi="MS Mincho" w:cs="MS Mincho"/>
          <w:sz w:val="22"/>
          <w:szCs w:val="22"/>
        </w:rPr>
      </w:pPr>
    </w:p>
    <w:p w14:paraId="2C1D2844" w14:textId="77777777" w:rsidR="001E65B7" w:rsidRDefault="001E65B7" w:rsidP="001E65B7">
      <w:pPr>
        <w:widowControl w:val="0"/>
        <w:tabs>
          <w:tab w:val="left" w:pos="220"/>
          <w:tab w:val="left" w:pos="720"/>
        </w:tabs>
        <w:autoSpaceDE w:val="0"/>
        <w:autoSpaceDN w:val="0"/>
        <w:adjustRightInd w:val="0"/>
        <w:spacing w:after="213" w:line="260" w:lineRule="atLeast"/>
        <w:rPr>
          <w:rFonts w:ascii="MS Mincho" w:eastAsia="MS Mincho" w:hAnsi="MS Mincho" w:cs="MS Mincho"/>
          <w:sz w:val="22"/>
          <w:szCs w:val="22"/>
        </w:rPr>
      </w:pPr>
    </w:p>
    <w:p w14:paraId="759E8D98" w14:textId="77777777" w:rsidR="001E65B7" w:rsidRDefault="001E65B7" w:rsidP="001E65B7">
      <w:pPr>
        <w:widowControl w:val="0"/>
        <w:tabs>
          <w:tab w:val="left" w:pos="220"/>
          <w:tab w:val="left" w:pos="720"/>
        </w:tabs>
        <w:autoSpaceDE w:val="0"/>
        <w:autoSpaceDN w:val="0"/>
        <w:adjustRightInd w:val="0"/>
        <w:spacing w:after="213" w:line="260" w:lineRule="atLeast"/>
        <w:rPr>
          <w:rFonts w:ascii="MS Mincho" w:eastAsia="MS Mincho" w:hAnsi="MS Mincho" w:cs="MS Mincho"/>
          <w:sz w:val="22"/>
          <w:szCs w:val="22"/>
        </w:rPr>
      </w:pPr>
    </w:p>
    <w:p w14:paraId="5EAAF8B4" w14:textId="77777777" w:rsidR="001E65B7" w:rsidRDefault="001E65B7" w:rsidP="001E65B7">
      <w:pPr>
        <w:widowControl w:val="0"/>
        <w:tabs>
          <w:tab w:val="left" w:pos="220"/>
          <w:tab w:val="left" w:pos="720"/>
        </w:tabs>
        <w:autoSpaceDE w:val="0"/>
        <w:autoSpaceDN w:val="0"/>
        <w:adjustRightInd w:val="0"/>
        <w:spacing w:after="213" w:line="260" w:lineRule="atLeast"/>
        <w:rPr>
          <w:rFonts w:ascii="MS Mincho" w:eastAsia="MS Mincho" w:hAnsi="MS Mincho" w:cs="MS Mincho"/>
          <w:sz w:val="22"/>
          <w:szCs w:val="22"/>
        </w:rPr>
      </w:pPr>
    </w:p>
    <w:p w14:paraId="6013EE3A" w14:textId="77777777" w:rsidR="001E65B7" w:rsidRDefault="001E65B7" w:rsidP="001E65B7">
      <w:pPr>
        <w:widowControl w:val="0"/>
        <w:tabs>
          <w:tab w:val="left" w:pos="220"/>
          <w:tab w:val="left" w:pos="720"/>
        </w:tabs>
        <w:autoSpaceDE w:val="0"/>
        <w:autoSpaceDN w:val="0"/>
        <w:adjustRightInd w:val="0"/>
        <w:spacing w:after="213" w:line="260" w:lineRule="atLeast"/>
        <w:rPr>
          <w:rFonts w:ascii="MS Mincho" w:eastAsia="MS Mincho" w:hAnsi="MS Mincho" w:cs="MS Mincho"/>
          <w:sz w:val="22"/>
          <w:szCs w:val="22"/>
        </w:rPr>
      </w:pPr>
    </w:p>
    <w:p w14:paraId="77A702EE" w14:textId="77777777" w:rsidR="001E65B7" w:rsidRDefault="001E65B7" w:rsidP="001E65B7">
      <w:pPr>
        <w:widowControl w:val="0"/>
        <w:tabs>
          <w:tab w:val="left" w:pos="220"/>
          <w:tab w:val="left" w:pos="720"/>
        </w:tabs>
        <w:autoSpaceDE w:val="0"/>
        <w:autoSpaceDN w:val="0"/>
        <w:adjustRightInd w:val="0"/>
        <w:spacing w:after="213" w:line="260" w:lineRule="atLeast"/>
        <w:rPr>
          <w:rFonts w:ascii="MS Mincho" w:eastAsia="MS Mincho" w:hAnsi="MS Mincho" w:cs="MS Mincho"/>
          <w:sz w:val="22"/>
          <w:szCs w:val="22"/>
        </w:rPr>
      </w:pPr>
    </w:p>
    <w:p w14:paraId="5D2858D3" w14:textId="77777777" w:rsidR="001E65B7" w:rsidRDefault="001E65B7" w:rsidP="001E65B7">
      <w:pPr>
        <w:widowControl w:val="0"/>
        <w:tabs>
          <w:tab w:val="left" w:pos="220"/>
          <w:tab w:val="left" w:pos="720"/>
        </w:tabs>
        <w:autoSpaceDE w:val="0"/>
        <w:autoSpaceDN w:val="0"/>
        <w:adjustRightInd w:val="0"/>
        <w:spacing w:after="213" w:line="260" w:lineRule="atLeast"/>
        <w:rPr>
          <w:rFonts w:ascii="MS Mincho" w:eastAsia="MS Mincho" w:hAnsi="MS Mincho" w:cs="MS Mincho"/>
          <w:sz w:val="22"/>
          <w:szCs w:val="22"/>
        </w:rPr>
      </w:pPr>
    </w:p>
    <w:p w14:paraId="6FE473EF" w14:textId="6628B989" w:rsidR="001E65B7" w:rsidRDefault="001E65B7" w:rsidP="001E65B7">
      <w:pPr>
        <w:widowControl w:val="0"/>
        <w:tabs>
          <w:tab w:val="left" w:pos="220"/>
          <w:tab w:val="left" w:pos="720"/>
        </w:tabs>
        <w:autoSpaceDE w:val="0"/>
        <w:autoSpaceDN w:val="0"/>
        <w:adjustRightInd w:val="0"/>
        <w:spacing w:after="213" w:line="260" w:lineRule="atLeast"/>
        <w:rPr>
          <w:rFonts w:ascii="Times" w:hAnsi="Times" w:cs="Times"/>
          <w:sz w:val="22"/>
          <w:szCs w:val="22"/>
        </w:rPr>
      </w:pPr>
    </w:p>
    <w:p w14:paraId="2A409D7F" w14:textId="77777777" w:rsidR="001E65B7" w:rsidRDefault="001E65B7" w:rsidP="001E65B7">
      <w:pPr>
        <w:widowControl w:val="0"/>
        <w:tabs>
          <w:tab w:val="left" w:pos="220"/>
          <w:tab w:val="left" w:pos="720"/>
        </w:tabs>
        <w:autoSpaceDE w:val="0"/>
        <w:autoSpaceDN w:val="0"/>
        <w:adjustRightInd w:val="0"/>
        <w:spacing w:after="213" w:line="260" w:lineRule="atLeast"/>
        <w:rPr>
          <w:rFonts w:ascii="Times" w:hAnsi="Times" w:cs="Times"/>
          <w:sz w:val="22"/>
          <w:szCs w:val="22"/>
        </w:rPr>
      </w:pPr>
    </w:p>
    <w:p w14:paraId="0BE6ECC7" w14:textId="77777777" w:rsidR="001E65B7" w:rsidRDefault="001E65B7" w:rsidP="001E65B7">
      <w:pPr>
        <w:widowControl w:val="0"/>
        <w:tabs>
          <w:tab w:val="left" w:pos="220"/>
          <w:tab w:val="left" w:pos="720"/>
        </w:tabs>
        <w:autoSpaceDE w:val="0"/>
        <w:autoSpaceDN w:val="0"/>
        <w:adjustRightInd w:val="0"/>
        <w:spacing w:after="213" w:line="260" w:lineRule="atLeast"/>
        <w:rPr>
          <w:rFonts w:ascii="Times" w:hAnsi="Times" w:cs="Times"/>
          <w:sz w:val="22"/>
          <w:szCs w:val="22"/>
        </w:rPr>
      </w:pPr>
    </w:p>
    <w:p w14:paraId="35164764" w14:textId="77777777" w:rsidR="001E65B7" w:rsidRDefault="001E65B7" w:rsidP="001E65B7">
      <w:pPr>
        <w:widowControl w:val="0"/>
        <w:tabs>
          <w:tab w:val="left" w:pos="220"/>
          <w:tab w:val="left" w:pos="720"/>
        </w:tabs>
        <w:autoSpaceDE w:val="0"/>
        <w:autoSpaceDN w:val="0"/>
        <w:adjustRightInd w:val="0"/>
        <w:spacing w:after="213" w:line="260" w:lineRule="atLeast"/>
        <w:rPr>
          <w:rFonts w:ascii="Times" w:hAnsi="Times" w:cs="Times"/>
          <w:sz w:val="22"/>
          <w:szCs w:val="22"/>
        </w:rPr>
      </w:pPr>
    </w:p>
    <w:p w14:paraId="622F5CE9" w14:textId="307007DE" w:rsidR="001E65B7" w:rsidRDefault="00F04450">
      <w:pPr>
        <w:rPr>
          <w:rFonts w:ascii="Times" w:hAnsi="Times" w:cs="Times"/>
          <w:sz w:val="22"/>
          <w:szCs w:val="22"/>
        </w:rPr>
      </w:pPr>
      <w:r>
        <w:rPr>
          <w:rFonts w:ascii="Times" w:hAnsi="Times" w:cs="Times"/>
          <w:noProof/>
          <w:sz w:val="22"/>
          <w:szCs w:val="22"/>
        </w:rPr>
        <w:drawing>
          <wp:inline distT="0" distB="0" distL="0" distR="0" wp14:anchorId="40DBAC0B" wp14:editId="04B466B0">
            <wp:extent cx="3823335" cy="3823335"/>
            <wp:effectExtent l="0" t="0" r="12065" b="12065"/>
            <wp:docPr id="2" name="Picture 2" descr="manuscript/figures/boxplot.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nuscript/figures/boxplot.pd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23335" cy="3823335"/>
                    </a:xfrm>
                    <a:prstGeom prst="rect">
                      <a:avLst/>
                    </a:prstGeom>
                    <a:noFill/>
                    <a:ln>
                      <a:noFill/>
                    </a:ln>
                  </pic:spPr>
                </pic:pic>
              </a:graphicData>
            </a:graphic>
          </wp:inline>
        </w:drawing>
      </w:r>
    </w:p>
    <w:p w14:paraId="6A1EEED4" w14:textId="77777777" w:rsidR="001E65B7" w:rsidRDefault="001E65B7">
      <w:pPr>
        <w:rPr>
          <w:rFonts w:ascii="Times" w:hAnsi="Times" w:cs="Times"/>
          <w:sz w:val="22"/>
          <w:szCs w:val="22"/>
        </w:rPr>
      </w:pPr>
    </w:p>
    <w:p w14:paraId="3FBD2D6E" w14:textId="462FA701" w:rsidR="001E65B7" w:rsidRDefault="001E65B7">
      <w:pPr>
        <w:rPr>
          <w:rFonts w:ascii="Times" w:hAnsi="Times" w:cs="Times"/>
          <w:sz w:val="22"/>
          <w:szCs w:val="22"/>
        </w:rPr>
      </w:pPr>
    </w:p>
    <w:p w14:paraId="714DDEB1" w14:textId="707B5A90" w:rsidR="001E65B7" w:rsidRDefault="001E65B7">
      <w:pPr>
        <w:rPr>
          <w:rFonts w:ascii="Times" w:hAnsi="Times" w:cs="Times"/>
          <w:sz w:val="22"/>
          <w:szCs w:val="22"/>
        </w:rPr>
      </w:pPr>
      <w:r>
        <w:rPr>
          <w:rFonts w:ascii="Times" w:hAnsi="Times" w:cs="Times"/>
          <w:noProof/>
          <w:sz w:val="22"/>
          <w:szCs w:val="22"/>
        </w:rPr>
        <w:drawing>
          <wp:inline distT="0" distB="0" distL="0" distR="0" wp14:anchorId="2A4E4A86" wp14:editId="15B10D52">
            <wp:extent cx="4280535" cy="1783556"/>
            <wp:effectExtent l="0" t="0" r="0" b="0"/>
            <wp:docPr id="8" name="Picture 8" descr="boxStat.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oxStat.pd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88131" cy="1786721"/>
                    </a:xfrm>
                    <a:prstGeom prst="rect">
                      <a:avLst/>
                    </a:prstGeom>
                    <a:noFill/>
                    <a:ln>
                      <a:noFill/>
                    </a:ln>
                  </pic:spPr>
                </pic:pic>
              </a:graphicData>
            </a:graphic>
          </wp:inline>
        </w:drawing>
      </w:r>
    </w:p>
    <w:p w14:paraId="4690BA79" w14:textId="77777777" w:rsidR="001E65B7" w:rsidRDefault="001E65B7" w:rsidP="00A06D08">
      <w:pPr>
        <w:widowControl w:val="0"/>
        <w:autoSpaceDE w:val="0"/>
        <w:autoSpaceDN w:val="0"/>
        <w:adjustRightInd w:val="0"/>
        <w:spacing w:after="240" w:line="260" w:lineRule="atLeast"/>
        <w:outlineLvl w:val="0"/>
        <w:rPr>
          <w:rFonts w:ascii="Times" w:hAnsi="Times" w:cs="Times"/>
          <w:sz w:val="22"/>
          <w:szCs w:val="22"/>
        </w:rPr>
      </w:pPr>
      <w:r w:rsidRPr="001E65B7">
        <w:rPr>
          <w:rFonts w:ascii="Times" w:hAnsi="Times" w:cs="Times"/>
          <w:b/>
          <w:sz w:val="22"/>
          <w:szCs w:val="22"/>
        </w:rPr>
        <w:t>Figure 1</w:t>
      </w:r>
      <w:r>
        <w:rPr>
          <w:rFonts w:ascii="Times" w:hAnsi="Times" w:cs="Times"/>
          <w:sz w:val="22"/>
          <w:szCs w:val="22"/>
        </w:rPr>
        <w:t xml:space="preserve">: Boxplot and summary statistics </w:t>
      </w:r>
    </w:p>
    <w:p w14:paraId="1C5D68F8" w14:textId="6953CF58" w:rsidR="001E65B7" w:rsidRDefault="001E65B7" w:rsidP="001E65B7">
      <w:pPr>
        <w:widowControl w:val="0"/>
        <w:autoSpaceDE w:val="0"/>
        <w:autoSpaceDN w:val="0"/>
        <w:adjustRightInd w:val="0"/>
        <w:spacing w:after="240" w:line="260" w:lineRule="atLeast"/>
        <w:rPr>
          <w:rFonts w:ascii="Times" w:hAnsi="Times" w:cs="Times"/>
        </w:rPr>
      </w:pPr>
      <w:r>
        <w:rPr>
          <w:rFonts w:ascii="Times" w:hAnsi="Times" w:cs="Times"/>
          <w:sz w:val="22"/>
          <w:szCs w:val="22"/>
        </w:rPr>
        <w:t xml:space="preserve">Distribution of Ki-67 labeling index generated using manual assessment and DIA methods. Outliers are represented as darkened circles. Corresponding summary statistics quantitatively describes the boxplot. </w:t>
      </w:r>
    </w:p>
    <w:p w14:paraId="561F7683" w14:textId="77777777" w:rsidR="001E65B7" w:rsidRDefault="001E65B7">
      <w:pPr>
        <w:rPr>
          <w:rFonts w:ascii="Times" w:hAnsi="Times" w:cs="Times"/>
          <w:sz w:val="22"/>
          <w:szCs w:val="22"/>
        </w:rPr>
      </w:pPr>
    </w:p>
    <w:p w14:paraId="2B59EA2B" w14:textId="3BCAC9A8" w:rsidR="001E65B7" w:rsidRDefault="00F04450">
      <w:pPr>
        <w:rPr>
          <w:rFonts w:ascii="Times" w:hAnsi="Times" w:cs="Times"/>
          <w:sz w:val="22"/>
          <w:szCs w:val="22"/>
        </w:rPr>
      </w:pPr>
      <w:r>
        <w:rPr>
          <w:rFonts w:ascii="Times" w:hAnsi="Times" w:cs="Times"/>
          <w:noProof/>
          <w:sz w:val="22"/>
          <w:szCs w:val="22"/>
        </w:rPr>
        <w:drawing>
          <wp:inline distT="0" distB="0" distL="0" distR="0" wp14:anchorId="4C616EB0" wp14:editId="0F89FD65">
            <wp:extent cx="5939790" cy="1977390"/>
            <wp:effectExtent l="0" t="0" r="3810" b="3810"/>
            <wp:docPr id="3" name="Picture 3" descr="manuscript/figures/scatterplot.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nuscript/figures/scatterplot.pd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9790" cy="1977390"/>
                    </a:xfrm>
                    <a:prstGeom prst="rect">
                      <a:avLst/>
                    </a:prstGeom>
                    <a:noFill/>
                    <a:ln>
                      <a:noFill/>
                    </a:ln>
                  </pic:spPr>
                </pic:pic>
              </a:graphicData>
            </a:graphic>
          </wp:inline>
        </w:drawing>
      </w:r>
    </w:p>
    <w:p w14:paraId="09B9D940" w14:textId="77777777" w:rsidR="00657805" w:rsidRDefault="00657805">
      <w:pPr>
        <w:rPr>
          <w:rFonts w:ascii="Times" w:hAnsi="Times" w:cs="Times"/>
          <w:sz w:val="22"/>
          <w:szCs w:val="22"/>
        </w:rPr>
      </w:pPr>
    </w:p>
    <w:p w14:paraId="39D02891" w14:textId="77777777" w:rsidR="00657805" w:rsidRDefault="00657805">
      <w:pPr>
        <w:rPr>
          <w:rFonts w:ascii="Times" w:hAnsi="Times" w:cs="Times"/>
          <w:sz w:val="22"/>
          <w:szCs w:val="22"/>
        </w:rPr>
      </w:pPr>
    </w:p>
    <w:p w14:paraId="01B124FC" w14:textId="77777777" w:rsidR="00657805" w:rsidRDefault="00657805">
      <w:pPr>
        <w:rPr>
          <w:rFonts w:ascii="Times" w:hAnsi="Times" w:cs="Times"/>
          <w:sz w:val="22"/>
          <w:szCs w:val="22"/>
        </w:rPr>
      </w:pPr>
    </w:p>
    <w:p w14:paraId="57ACE315" w14:textId="4B49403E" w:rsidR="00657805" w:rsidRDefault="00657805" w:rsidP="00657805">
      <w:pPr>
        <w:widowControl w:val="0"/>
        <w:autoSpaceDE w:val="0"/>
        <w:autoSpaceDN w:val="0"/>
        <w:adjustRightInd w:val="0"/>
        <w:spacing w:after="240" w:line="260" w:lineRule="atLeast"/>
        <w:rPr>
          <w:rFonts w:ascii="Times" w:hAnsi="Times" w:cs="Times"/>
        </w:rPr>
      </w:pPr>
      <w:r w:rsidRPr="00657805">
        <w:rPr>
          <w:rFonts w:ascii="Times" w:hAnsi="Times" w:cs="Times"/>
          <w:b/>
          <w:sz w:val="22"/>
          <w:szCs w:val="22"/>
        </w:rPr>
        <w:t>Figure 2</w:t>
      </w:r>
      <w:r>
        <w:rPr>
          <w:rFonts w:ascii="Times" w:hAnsi="Times" w:cs="Times"/>
          <w:sz w:val="22"/>
          <w:szCs w:val="22"/>
        </w:rPr>
        <w:t xml:space="preserve">: Scatter plot Scatter plot of Ki-67 labeling index generated using manual assessment as well as DIA methods. </w:t>
      </w:r>
      <w:r w:rsidR="001A248E" w:rsidRPr="001A248E">
        <w:rPr>
          <w:rFonts w:ascii="Times" w:hAnsi="Times" w:cs="Times"/>
          <w:sz w:val="22"/>
          <w:szCs w:val="22"/>
        </w:rPr>
        <w:t>The line of perfect agreement where scores from two methods in comparison are identical is also drawn.</w:t>
      </w:r>
    </w:p>
    <w:p w14:paraId="03E49704" w14:textId="77777777" w:rsidR="00657805" w:rsidRDefault="00657805">
      <w:pPr>
        <w:rPr>
          <w:rFonts w:ascii="Times" w:hAnsi="Times" w:cs="Times"/>
          <w:sz w:val="22"/>
          <w:szCs w:val="22"/>
        </w:rPr>
      </w:pPr>
    </w:p>
    <w:p w14:paraId="73822229" w14:textId="77777777" w:rsidR="00657805" w:rsidRDefault="00657805">
      <w:pPr>
        <w:rPr>
          <w:rFonts w:ascii="Times" w:hAnsi="Times" w:cs="Times"/>
          <w:sz w:val="22"/>
          <w:szCs w:val="22"/>
        </w:rPr>
      </w:pPr>
    </w:p>
    <w:p w14:paraId="62656815" w14:textId="77777777" w:rsidR="00657805" w:rsidRDefault="00657805">
      <w:pPr>
        <w:rPr>
          <w:rFonts w:ascii="Times" w:hAnsi="Times" w:cs="Times"/>
          <w:sz w:val="22"/>
          <w:szCs w:val="22"/>
        </w:rPr>
      </w:pPr>
    </w:p>
    <w:p w14:paraId="6756DF98" w14:textId="77777777" w:rsidR="00657805" w:rsidRDefault="00657805">
      <w:pPr>
        <w:rPr>
          <w:rFonts w:ascii="Times" w:hAnsi="Times" w:cs="Times"/>
          <w:sz w:val="22"/>
          <w:szCs w:val="22"/>
        </w:rPr>
      </w:pPr>
    </w:p>
    <w:p w14:paraId="0ACCAEA0" w14:textId="77777777" w:rsidR="00657805" w:rsidRDefault="00657805">
      <w:pPr>
        <w:rPr>
          <w:rFonts w:ascii="Times" w:hAnsi="Times" w:cs="Times"/>
          <w:sz w:val="22"/>
          <w:szCs w:val="22"/>
        </w:rPr>
      </w:pPr>
    </w:p>
    <w:p w14:paraId="6953F2E2" w14:textId="77777777" w:rsidR="00657805" w:rsidRDefault="00657805">
      <w:pPr>
        <w:rPr>
          <w:rFonts w:ascii="Times" w:hAnsi="Times" w:cs="Times"/>
          <w:sz w:val="22"/>
          <w:szCs w:val="22"/>
        </w:rPr>
      </w:pPr>
    </w:p>
    <w:p w14:paraId="5499C23C" w14:textId="77777777" w:rsidR="00657805" w:rsidRDefault="00657805">
      <w:pPr>
        <w:rPr>
          <w:rFonts w:ascii="Times" w:hAnsi="Times" w:cs="Times"/>
          <w:sz w:val="22"/>
          <w:szCs w:val="22"/>
        </w:rPr>
      </w:pPr>
    </w:p>
    <w:p w14:paraId="29BD547C" w14:textId="77777777" w:rsidR="00657805" w:rsidRDefault="00657805">
      <w:pPr>
        <w:rPr>
          <w:rFonts w:ascii="Times" w:hAnsi="Times" w:cs="Times"/>
          <w:sz w:val="22"/>
          <w:szCs w:val="22"/>
        </w:rPr>
      </w:pPr>
    </w:p>
    <w:p w14:paraId="5F5EE6F9" w14:textId="77777777" w:rsidR="00657805" w:rsidRDefault="00657805">
      <w:pPr>
        <w:rPr>
          <w:rFonts w:ascii="Times" w:hAnsi="Times" w:cs="Times"/>
          <w:sz w:val="22"/>
          <w:szCs w:val="22"/>
        </w:rPr>
      </w:pPr>
    </w:p>
    <w:p w14:paraId="56CFB4B3" w14:textId="77777777" w:rsidR="00657805" w:rsidRDefault="00657805">
      <w:pPr>
        <w:rPr>
          <w:rFonts w:ascii="Times" w:hAnsi="Times" w:cs="Times"/>
          <w:sz w:val="22"/>
          <w:szCs w:val="22"/>
        </w:rPr>
      </w:pPr>
    </w:p>
    <w:p w14:paraId="7954137C" w14:textId="77777777" w:rsidR="00657805" w:rsidRDefault="00657805">
      <w:pPr>
        <w:rPr>
          <w:rFonts w:ascii="Times" w:hAnsi="Times" w:cs="Times"/>
          <w:sz w:val="22"/>
          <w:szCs w:val="22"/>
        </w:rPr>
      </w:pPr>
    </w:p>
    <w:p w14:paraId="297C81CC" w14:textId="77777777" w:rsidR="00657805" w:rsidRDefault="00657805">
      <w:pPr>
        <w:rPr>
          <w:rFonts w:ascii="Times" w:hAnsi="Times" w:cs="Times"/>
          <w:sz w:val="22"/>
          <w:szCs w:val="22"/>
        </w:rPr>
      </w:pPr>
    </w:p>
    <w:p w14:paraId="288C2B6E" w14:textId="77777777" w:rsidR="00657805" w:rsidRDefault="00657805">
      <w:pPr>
        <w:rPr>
          <w:rFonts w:ascii="Times" w:hAnsi="Times" w:cs="Times"/>
          <w:sz w:val="22"/>
          <w:szCs w:val="22"/>
        </w:rPr>
      </w:pPr>
    </w:p>
    <w:p w14:paraId="246AD6E8" w14:textId="77777777" w:rsidR="00657805" w:rsidRDefault="00657805">
      <w:pPr>
        <w:rPr>
          <w:rFonts w:ascii="Times" w:hAnsi="Times" w:cs="Times"/>
          <w:sz w:val="22"/>
          <w:szCs w:val="22"/>
        </w:rPr>
      </w:pPr>
    </w:p>
    <w:p w14:paraId="31C341BF" w14:textId="77777777" w:rsidR="00657805" w:rsidRDefault="00657805">
      <w:pPr>
        <w:rPr>
          <w:rFonts w:ascii="Times" w:hAnsi="Times" w:cs="Times"/>
          <w:sz w:val="22"/>
          <w:szCs w:val="22"/>
        </w:rPr>
      </w:pPr>
    </w:p>
    <w:p w14:paraId="2ABE1075" w14:textId="77777777" w:rsidR="00657805" w:rsidRDefault="00657805">
      <w:pPr>
        <w:rPr>
          <w:rFonts w:ascii="Times" w:hAnsi="Times" w:cs="Times"/>
          <w:sz w:val="22"/>
          <w:szCs w:val="22"/>
        </w:rPr>
      </w:pPr>
    </w:p>
    <w:p w14:paraId="588A2AB3" w14:textId="77777777" w:rsidR="00657805" w:rsidRDefault="00657805">
      <w:pPr>
        <w:rPr>
          <w:rFonts w:ascii="Times" w:hAnsi="Times" w:cs="Times"/>
          <w:sz w:val="22"/>
          <w:szCs w:val="22"/>
        </w:rPr>
      </w:pPr>
    </w:p>
    <w:p w14:paraId="4794F8D5" w14:textId="77777777" w:rsidR="00657805" w:rsidRDefault="00657805">
      <w:pPr>
        <w:rPr>
          <w:rFonts w:ascii="Times" w:hAnsi="Times" w:cs="Times"/>
          <w:sz w:val="22"/>
          <w:szCs w:val="22"/>
        </w:rPr>
      </w:pPr>
    </w:p>
    <w:p w14:paraId="391ADB1F" w14:textId="77777777" w:rsidR="00657805" w:rsidRDefault="00657805">
      <w:pPr>
        <w:rPr>
          <w:rFonts w:ascii="Times" w:hAnsi="Times" w:cs="Times"/>
          <w:sz w:val="22"/>
          <w:szCs w:val="22"/>
        </w:rPr>
      </w:pPr>
    </w:p>
    <w:p w14:paraId="565502A3" w14:textId="77777777" w:rsidR="00657805" w:rsidRDefault="00657805">
      <w:pPr>
        <w:rPr>
          <w:rFonts w:ascii="Times" w:hAnsi="Times" w:cs="Times"/>
          <w:sz w:val="22"/>
          <w:szCs w:val="22"/>
        </w:rPr>
      </w:pPr>
    </w:p>
    <w:p w14:paraId="165300E8" w14:textId="77777777" w:rsidR="00657805" w:rsidRDefault="00657805">
      <w:pPr>
        <w:rPr>
          <w:rFonts w:ascii="Times" w:hAnsi="Times" w:cs="Times"/>
          <w:sz w:val="22"/>
          <w:szCs w:val="22"/>
        </w:rPr>
      </w:pPr>
    </w:p>
    <w:p w14:paraId="70355C34" w14:textId="77777777" w:rsidR="001E65B7" w:rsidRDefault="001E65B7">
      <w:pPr>
        <w:rPr>
          <w:rFonts w:ascii="Times" w:hAnsi="Times" w:cs="Times"/>
          <w:sz w:val="22"/>
          <w:szCs w:val="22"/>
        </w:rPr>
      </w:pPr>
    </w:p>
    <w:p w14:paraId="4A1F1E5E" w14:textId="77777777" w:rsidR="001E65B7" w:rsidRDefault="001E65B7">
      <w:pPr>
        <w:rPr>
          <w:rFonts w:ascii="Times" w:hAnsi="Times" w:cs="Times"/>
          <w:sz w:val="22"/>
          <w:szCs w:val="22"/>
        </w:rPr>
      </w:pPr>
    </w:p>
    <w:p w14:paraId="552A04CE" w14:textId="6DA7142F" w:rsidR="00AE3079" w:rsidRDefault="00AE3079"/>
    <w:p w14:paraId="26DCD025" w14:textId="77777777" w:rsidR="001E65B7" w:rsidRDefault="001E65B7"/>
    <w:p w14:paraId="0029E6AC" w14:textId="77777777" w:rsidR="001E65B7" w:rsidRDefault="001E65B7"/>
    <w:p w14:paraId="6283160B" w14:textId="56867EA9" w:rsidR="001E65B7" w:rsidRDefault="00F04450">
      <w:r>
        <w:rPr>
          <w:noProof/>
        </w:rPr>
        <w:drawing>
          <wp:inline distT="0" distB="0" distL="0" distR="0" wp14:anchorId="48A96BE7" wp14:editId="5F8D9B2A">
            <wp:extent cx="5939790" cy="1977390"/>
            <wp:effectExtent l="0" t="0" r="3810" b="3810"/>
            <wp:docPr id="4" name="Picture 4" descr="manuscript/figures/baplot.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nuscript/figures/baplot.pd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790" cy="1977390"/>
                    </a:xfrm>
                    <a:prstGeom prst="rect">
                      <a:avLst/>
                    </a:prstGeom>
                    <a:noFill/>
                    <a:ln>
                      <a:noFill/>
                    </a:ln>
                  </pic:spPr>
                </pic:pic>
              </a:graphicData>
            </a:graphic>
          </wp:inline>
        </w:drawing>
      </w:r>
    </w:p>
    <w:p w14:paraId="59F1A1BA" w14:textId="4D1AA46B" w:rsidR="001E65B7" w:rsidRDefault="001E65B7">
      <w:r>
        <w:rPr>
          <w:noProof/>
        </w:rPr>
        <w:drawing>
          <wp:inline distT="0" distB="0" distL="0" distR="0" wp14:anchorId="0C5E80EC" wp14:editId="3F8C00E8">
            <wp:extent cx="5931535" cy="805815"/>
            <wp:effectExtent l="0" t="0" r="0" b="0"/>
            <wp:docPr id="9" name="Picture 9" descr="baStat.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baStat.pd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1535" cy="805815"/>
                    </a:xfrm>
                    <a:prstGeom prst="rect">
                      <a:avLst/>
                    </a:prstGeom>
                    <a:noFill/>
                    <a:ln>
                      <a:noFill/>
                    </a:ln>
                  </pic:spPr>
                </pic:pic>
              </a:graphicData>
            </a:graphic>
          </wp:inline>
        </w:drawing>
      </w:r>
    </w:p>
    <w:p w14:paraId="25D63CDB" w14:textId="77777777" w:rsidR="001E65B7" w:rsidRDefault="001E65B7"/>
    <w:p w14:paraId="26E960B2" w14:textId="77777777" w:rsidR="001E65B7" w:rsidRDefault="001E65B7"/>
    <w:p w14:paraId="4F4653CF" w14:textId="77777777" w:rsidR="001E65B7" w:rsidRDefault="001E65B7"/>
    <w:p w14:paraId="790B908E" w14:textId="1A3E3223" w:rsidR="001E65B7" w:rsidRDefault="001E65B7" w:rsidP="00A06D08">
      <w:pPr>
        <w:widowControl w:val="0"/>
        <w:autoSpaceDE w:val="0"/>
        <w:autoSpaceDN w:val="0"/>
        <w:adjustRightInd w:val="0"/>
        <w:spacing w:after="240" w:line="260" w:lineRule="atLeast"/>
        <w:outlineLvl w:val="0"/>
        <w:rPr>
          <w:rFonts w:ascii="Times" w:hAnsi="Times" w:cs="Times"/>
          <w:sz w:val="22"/>
          <w:szCs w:val="22"/>
        </w:rPr>
      </w:pPr>
      <w:r w:rsidRPr="001E65B7">
        <w:rPr>
          <w:rFonts w:ascii="Times" w:hAnsi="Times" w:cs="Times"/>
          <w:b/>
          <w:sz w:val="22"/>
          <w:szCs w:val="22"/>
        </w:rPr>
        <w:t xml:space="preserve">Figure </w:t>
      </w:r>
      <w:r w:rsidR="00657805">
        <w:rPr>
          <w:rFonts w:ascii="Times" w:hAnsi="Times" w:cs="Times"/>
          <w:b/>
          <w:sz w:val="22"/>
          <w:szCs w:val="22"/>
        </w:rPr>
        <w:t>3</w:t>
      </w:r>
      <w:r>
        <w:rPr>
          <w:rFonts w:ascii="Times" w:hAnsi="Times" w:cs="Times"/>
          <w:sz w:val="22"/>
          <w:szCs w:val="22"/>
        </w:rPr>
        <w:t xml:space="preserve">: Bland-Altman Plot </w:t>
      </w:r>
    </w:p>
    <w:p w14:paraId="092F51E5" w14:textId="4BB59457" w:rsidR="001E65B7" w:rsidRDefault="001E65B7" w:rsidP="001E65B7">
      <w:pPr>
        <w:widowControl w:val="0"/>
        <w:autoSpaceDE w:val="0"/>
        <w:autoSpaceDN w:val="0"/>
        <w:adjustRightInd w:val="0"/>
        <w:spacing w:after="240" w:line="260" w:lineRule="atLeast"/>
        <w:rPr>
          <w:rFonts w:ascii="Times" w:hAnsi="Times" w:cs="Times"/>
          <w:sz w:val="22"/>
          <w:szCs w:val="22"/>
        </w:rPr>
      </w:pPr>
      <w:r>
        <w:rPr>
          <w:rFonts w:ascii="Times" w:hAnsi="Times" w:cs="Times"/>
          <w:sz w:val="22"/>
          <w:szCs w:val="22"/>
        </w:rPr>
        <w:t xml:space="preserve">Bias and agreement interval of manual reference score compared to results from DIA methods. Bland-Altman plot consists of a scatterplot, with each data point representing paired Ki-67 labeling index generated using methods in comparison. X axis is the average of paired measurement while the Y axis is the difference of paired measurement. Data points are flanked by dashed lines, which represent limits of agreement, within which 95% of differences fall. Confidence intervals of mean difference as well as upper and lower limit of agreement are shown as grey area surrounding them. Statistics relevant to the plot are tabulated in the accompanying table. </w:t>
      </w:r>
    </w:p>
    <w:p w14:paraId="61CAB5B9" w14:textId="77777777" w:rsidR="001E65B7" w:rsidRDefault="001E65B7" w:rsidP="001E65B7">
      <w:pPr>
        <w:widowControl w:val="0"/>
        <w:autoSpaceDE w:val="0"/>
        <w:autoSpaceDN w:val="0"/>
        <w:adjustRightInd w:val="0"/>
        <w:spacing w:after="240" w:line="260" w:lineRule="atLeast"/>
        <w:rPr>
          <w:rFonts w:ascii="Times" w:hAnsi="Times" w:cs="Times"/>
          <w:sz w:val="22"/>
          <w:szCs w:val="22"/>
        </w:rPr>
      </w:pPr>
    </w:p>
    <w:p w14:paraId="38AA76AA" w14:textId="77777777" w:rsidR="001E65B7" w:rsidRDefault="001E65B7" w:rsidP="001E65B7">
      <w:pPr>
        <w:widowControl w:val="0"/>
        <w:autoSpaceDE w:val="0"/>
        <w:autoSpaceDN w:val="0"/>
        <w:adjustRightInd w:val="0"/>
        <w:spacing w:after="240" w:line="260" w:lineRule="atLeast"/>
        <w:rPr>
          <w:rFonts w:ascii="Times" w:hAnsi="Times" w:cs="Times"/>
          <w:sz w:val="22"/>
          <w:szCs w:val="22"/>
        </w:rPr>
      </w:pPr>
    </w:p>
    <w:p w14:paraId="7E972647" w14:textId="77777777" w:rsidR="001E65B7" w:rsidRDefault="001E65B7" w:rsidP="001E65B7">
      <w:pPr>
        <w:widowControl w:val="0"/>
        <w:autoSpaceDE w:val="0"/>
        <w:autoSpaceDN w:val="0"/>
        <w:adjustRightInd w:val="0"/>
        <w:spacing w:after="240" w:line="260" w:lineRule="atLeast"/>
        <w:rPr>
          <w:rFonts w:ascii="Times" w:hAnsi="Times" w:cs="Times"/>
        </w:rPr>
      </w:pPr>
    </w:p>
    <w:p w14:paraId="00B60286" w14:textId="77777777" w:rsidR="00F04450" w:rsidRDefault="00F04450" w:rsidP="001E65B7">
      <w:pPr>
        <w:widowControl w:val="0"/>
        <w:autoSpaceDE w:val="0"/>
        <w:autoSpaceDN w:val="0"/>
        <w:adjustRightInd w:val="0"/>
        <w:spacing w:after="240" w:line="260" w:lineRule="atLeast"/>
        <w:rPr>
          <w:rFonts w:ascii="Times" w:hAnsi="Times" w:cs="Times"/>
        </w:rPr>
      </w:pPr>
    </w:p>
    <w:p w14:paraId="618B7C16" w14:textId="77777777" w:rsidR="00F04450" w:rsidRDefault="00F04450" w:rsidP="001E65B7">
      <w:pPr>
        <w:widowControl w:val="0"/>
        <w:autoSpaceDE w:val="0"/>
        <w:autoSpaceDN w:val="0"/>
        <w:adjustRightInd w:val="0"/>
        <w:spacing w:after="240" w:line="260" w:lineRule="atLeast"/>
        <w:rPr>
          <w:rFonts w:ascii="Times" w:hAnsi="Times" w:cs="Times"/>
        </w:rPr>
      </w:pPr>
    </w:p>
    <w:p w14:paraId="580A1B2B" w14:textId="77777777" w:rsidR="001E65B7" w:rsidRDefault="001E65B7"/>
    <w:p w14:paraId="1008B815" w14:textId="67C518E1" w:rsidR="001E65B7" w:rsidRDefault="001E65B7">
      <w:r>
        <w:rPr>
          <w:noProof/>
        </w:rPr>
        <w:drawing>
          <wp:inline distT="0" distB="0" distL="0" distR="0" wp14:anchorId="195D031D" wp14:editId="73A1FE51">
            <wp:extent cx="6240986" cy="1945640"/>
            <wp:effectExtent l="0" t="0" r="0" b="0"/>
            <wp:docPr id="10" name="Picture 10" descr="kappaStat.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kappaStat.pd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60940" cy="1951861"/>
                    </a:xfrm>
                    <a:prstGeom prst="rect">
                      <a:avLst/>
                    </a:prstGeom>
                    <a:noFill/>
                    <a:ln>
                      <a:noFill/>
                    </a:ln>
                  </pic:spPr>
                </pic:pic>
              </a:graphicData>
            </a:graphic>
          </wp:inline>
        </w:drawing>
      </w:r>
    </w:p>
    <w:p w14:paraId="0B91ECD5" w14:textId="148F0345" w:rsidR="001E65B7" w:rsidRDefault="00F04450" w:rsidP="00A06D08">
      <w:pPr>
        <w:widowControl w:val="0"/>
        <w:autoSpaceDE w:val="0"/>
        <w:autoSpaceDN w:val="0"/>
        <w:adjustRightInd w:val="0"/>
        <w:spacing w:after="240" w:line="260" w:lineRule="atLeast"/>
        <w:outlineLvl w:val="0"/>
        <w:rPr>
          <w:rFonts w:ascii="Times" w:hAnsi="Times" w:cs="Times"/>
          <w:sz w:val="22"/>
          <w:szCs w:val="22"/>
        </w:rPr>
      </w:pPr>
      <w:r>
        <w:rPr>
          <w:rFonts w:ascii="Times" w:hAnsi="Times" w:cs="Times"/>
          <w:b/>
          <w:sz w:val="22"/>
          <w:szCs w:val="22"/>
        </w:rPr>
        <w:t>Table 1</w:t>
      </w:r>
      <w:r w:rsidR="001E65B7">
        <w:rPr>
          <w:rFonts w:ascii="Times" w:hAnsi="Times" w:cs="Times"/>
          <w:sz w:val="22"/>
          <w:szCs w:val="22"/>
        </w:rPr>
        <w:t xml:space="preserve">: Kappa statistics </w:t>
      </w:r>
    </w:p>
    <w:p w14:paraId="736883B7" w14:textId="783769D6" w:rsidR="001E65B7" w:rsidRDefault="001E65B7" w:rsidP="001E65B7">
      <w:pPr>
        <w:widowControl w:val="0"/>
        <w:autoSpaceDE w:val="0"/>
        <w:autoSpaceDN w:val="0"/>
        <w:adjustRightInd w:val="0"/>
        <w:spacing w:after="240" w:line="260" w:lineRule="atLeast"/>
        <w:rPr>
          <w:rFonts w:ascii="Times" w:hAnsi="Times" w:cs="Times"/>
        </w:rPr>
      </w:pPr>
      <w:r>
        <w:rPr>
          <w:rFonts w:ascii="Times" w:hAnsi="Times" w:cs="Times"/>
          <w:sz w:val="22"/>
          <w:szCs w:val="22"/>
        </w:rPr>
        <w:t xml:space="preserve">κ calculated is a measurement of the extent that different rating instances correctly classify Ki-67 labeling index into Ki-67 low and Ki-67 high based on a selection of cut-offs, namely 5%, 10%, 14%, 20%, 25%, 30%. </w:t>
      </w:r>
    </w:p>
    <w:p w14:paraId="28A66B81" w14:textId="77777777" w:rsidR="001E65B7" w:rsidRDefault="001E65B7"/>
    <w:sectPr w:rsidR="001E65B7" w:rsidSect="00634A91">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MS Mincho">
    <w:panose1 w:val="02020609040205080304"/>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5"/>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26"/>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3B5"/>
    <w:rsid w:val="001A248E"/>
    <w:rsid w:val="001E65B7"/>
    <w:rsid w:val="001F4CC8"/>
    <w:rsid w:val="006044CD"/>
    <w:rsid w:val="00657805"/>
    <w:rsid w:val="00692696"/>
    <w:rsid w:val="00A06D08"/>
    <w:rsid w:val="00AE3079"/>
    <w:rsid w:val="00CD43B5"/>
    <w:rsid w:val="00CF398E"/>
    <w:rsid w:val="00D93F19"/>
    <w:rsid w:val="00EF0578"/>
    <w:rsid w:val="00F044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96440F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65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unhideWhenUsed/>
    <w:rsid w:val="00A06D08"/>
    <w:rPr>
      <w:rFonts w:ascii="Times New Roman" w:hAnsi="Times New Roman" w:cs="Times New Roman"/>
    </w:rPr>
  </w:style>
  <w:style w:type="character" w:customStyle="1" w:styleId="DocumentMapChar">
    <w:name w:val="Document Map Char"/>
    <w:basedOn w:val="DefaultParagraphFont"/>
    <w:link w:val="DocumentMap"/>
    <w:uiPriority w:val="99"/>
    <w:semiHidden/>
    <w:rsid w:val="00A06D08"/>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emf"/><Relationship Id="rId6" Type="http://schemas.openxmlformats.org/officeDocument/2006/relationships/image" Target="media/image2.emf"/><Relationship Id="rId7" Type="http://schemas.openxmlformats.org/officeDocument/2006/relationships/image" Target="media/image3.emf"/><Relationship Id="rId8" Type="http://schemas.openxmlformats.org/officeDocument/2006/relationships/image" Target="media/image4.emf"/><Relationship Id="rId9" Type="http://schemas.openxmlformats.org/officeDocument/2006/relationships/image" Target="media/image5.emf"/><Relationship Id="rId10"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3604</Words>
  <Characters>20547</Characters>
  <Application>Microsoft Macintosh Word</Application>
  <DocSecurity>0</DocSecurity>
  <Lines>171</Lines>
  <Paragraphs>48</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
      <vt:lpstr>Ki-67 Digital Image Analysis: Reliability and Variability </vt:lpstr>
      <vt:lpstr>Abstract </vt:lpstr>
      <vt:lpstr>Introduction </vt:lpstr>
      <vt:lpstr>Materials and Methods </vt:lpstr>
      <vt:lpstr>Sample Collection </vt:lpstr>
      <vt:lpstr>Scoring Methodologies Manual Assessment </vt:lpstr>
      <vt:lpstr>Statistics </vt:lpstr>
      <vt:lpstr>Results </vt:lpstr>
      <vt:lpstr>Overall Distribution of different scoring methods</vt:lpstr>
      <vt:lpstr>The Definiens system agreed well with manual score reference </vt:lpstr>
      <vt:lpstr>High Intra-Algorithmic Variability within the Aperio system </vt:lpstr>
      <vt:lpstr>High Inter-Algorithmic Variability between the two DIA methods </vt:lpstr>
      <vt:lpstr>Discussion</vt:lpstr>
      <vt:lpstr>References </vt:lpstr>
      <vt:lpstr>Figures</vt:lpstr>
      <vt:lpstr>Figure 1: Boxplot and summary statistics </vt:lpstr>
      <vt:lpstr>Figure 3: Bland-Altman Plot </vt:lpstr>
      <vt:lpstr>Figure 4: Kappa statistics </vt:lpstr>
    </vt:vector>
  </TitlesOfParts>
  <LinksUpToDate>false</LinksUpToDate>
  <CharactersWithSpaces>24103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Peiqi Wang</dc:creator>
  <cp:keywords/>
  <dc:description/>
  <cp:lastModifiedBy>Peiqi Wang</cp:lastModifiedBy>
  <cp:revision>2</cp:revision>
  <dcterms:created xsi:type="dcterms:W3CDTF">2016-09-12T17:22:00Z</dcterms:created>
  <dcterms:modified xsi:type="dcterms:W3CDTF">2016-09-12T17:22:00Z</dcterms:modified>
</cp:coreProperties>
</file>